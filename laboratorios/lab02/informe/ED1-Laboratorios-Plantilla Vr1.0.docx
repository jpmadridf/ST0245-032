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EFC38" w14:textId="2B056B15" w:rsidR="006F47C4" w:rsidRDefault="006F47C4" w:rsidP="00DB0FDD">
      <w:pPr>
        <w:pStyle w:val="Textoindependiente"/>
        <w:spacing w:before="3"/>
        <w:ind w:firstLine="408"/>
        <w:jc w:val="center"/>
        <w:rPr>
          <w:rFonts w:ascii="Arial" w:hAnsi="Arial" w:cs="Arial"/>
          <w:b/>
          <w:color w:val="000064"/>
          <w:sz w:val="40"/>
          <w:szCs w:val="32"/>
        </w:rPr>
      </w:pPr>
      <w:bookmarkStart w:id="0" w:name="_GoBack"/>
      <w:bookmarkEnd w:id="0"/>
    </w:p>
    <w:p w14:paraId="7E073E9B" w14:textId="77777777" w:rsidR="00D40746" w:rsidRDefault="002E495C" w:rsidP="002E495C">
      <w:pPr>
        <w:pStyle w:val="Heading"/>
        <w:rPr>
          <w:rFonts w:ascii="Arial" w:hAnsi="Arial" w:cs="Arial"/>
          <w:b/>
          <w:color w:val="002060"/>
          <w:sz w:val="36"/>
          <w:szCs w:val="24"/>
          <w:lang w:val="es-ES"/>
        </w:rPr>
      </w:pPr>
      <w:proofErr w:type="spellStart"/>
      <w:r>
        <w:rPr>
          <w:rFonts w:ascii="Arial" w:hAnsi="Arial" w:cs="Arial"/>
          <w:b/>
          <w:color w:val="002060"/>
          <w:sz w:val="36"/>
          <w:szCs w:val="24"/>
          <w:lang w:val="es-ES"/>
        </w:rPr>
        <w:t>Laboratory</w:t>
      </w:r>
      <w:proofErr w:type="spellEnd"/>
      <w:r>
        <w:rPr>
          <w:rFonts w:ascii="Arial" w:hAnsi="Arial" w:cs="Arial"/>
          <w:b/>
          <w:color w:val="002060"/>
          <w:sz w:val="36"/>
          <w:szCs w:val="24"/>
          <w:lang w:val="es-ES"/>
        </w:rPr>
        <w:t xml:space="preserve"> </w:t>
      </w:r>
      <w:proofErr w:type="spellStart"/>
      <w:r>
        <w:rPr>
          <w:rFonts w:ascii="Arial" w:hAnsi="Arial" w:cs="Arial"/>
          <w:b/>
          <w:color w:val="002060"/>
          <w:sz w:val="36"/>
          <w:szCs w:val="24"/>
          <w:lang w:val="es-ES"/>
        </w:rPr>
        <w:t>practice</w:t>
      </w:r>
      <w:proofErr w:type="spellEnd"/>
      <w:r>
        <w:rPr>
          <w:rFonts w:ascii="Arial" w:hAnsi="Arial" w:cs="Arial"/>
          <w:b/>
          <w:color w:val="002060"/>
          <w:sz w:val="36"/>
          <w:szCs w:val="24"/>
          <w:lang w:val="es-ES"/>
        </w:rPr>
        <w:t xml:space="preserve"> No. 2</w:t>
      </w:r>
      <w:r w:rsidRPr="00AD0558">
        <w:rPr>
          <w:rFonts w:ascii="Arial" w:hAnsi="Arial" w:cs="Arial"/>
          <w:b/>
          <w:color w:val="002060"/>
          <w:sz w:val="36"/>
          <w:szCs w:val="24"/>
          <w:lang w:val="es-ES"/>
        </w:rPr>
        <w:t xml:space="preserve">: </w:t>
      </w:r>
    </w:p>
    <w:p w14:paraId="3B07D387" w14:textId="4FFC166E" w:rsidR="002E495C" w:rsidRPr="00AD0558" w:rsidRDefault="00D40746" w:rsidP="002E495C">
      <w:pPr>
        <w:pStyle w:val="Heading"/>
        <w:rPr>
          <w:rFonts w:ascii="Arial" w:hAnsi="Arial" w:cs="Arial"/>
          <w:b/>
        </w:rPr>
      </w:pPr>
      <w:proofErr w:type="spellStart"/>
      <w:r>
        <w:rPr>
          <w:rFonts w:ascii="Arial" w:hAnsi="Arial" w:cs="Arial"/>
          <w:b/>
          <w:color w:val="002060"/>
          <w:sz w:val="36"/>
          <w:szCs w:val="24"/>
          <w:lang w:val="es-ES"/>
        </w:rPr>
        <w:t>Algorithm</w:t>
      </w:r>
      <w:proofErr w:type="spellEnd"/>
      <w:r>
        <w:rPr>
          <w:rFonts w:ascii="Arial" w:hAnsi="Arial" w:cs="Arial"/>
          <w:b/>
          <w:color w:val="002060"/>
          <w:sz w:val="36"/>
          <w:szCs w:val="24"/>
          <w:lang w:val="es-ES"/>
        </w:rPr>
        <w:t xml:space="preserve"> </w:t>
      </w:r>
      <w:proofErr w:type="spellStart"/>
      <w:r>
        <w:rPr>
          <w:rFonts w:ascii="Arial" w:hAnsi="Arial" w:cs="Arial"/>
          <w:b/>
          <w:color w:val="002060"/>
          <w:sz w:val="36"/>
          <w:szCs w:val="24"/>
          <w:lang w:val="es-ES"/>
        </w:rPr>
        <w:t>Complexity</w:t>
      </w:r>
      <w:proofErr w:type="spellEnd"/>
    </w:p>
    <w:tbl>
      <w:tblPr>
        <w:tblpPr w:leftFromText="141" w:rightFromText="141" w:vertAnchor="text" w:horzAnchor="margin" w:tblpXSpec="center" w:tblpY="142"/>
        <w:tblW w:w="11004" w:type="dxa"/>
        <w:tblLayout w:type="fixed"/>
        <w:tblLook w:val="0000" w:firstRow="0" w:lastRow="0" w:firstColumn="0" w:lastColumn="0" w:noHBand="0" w:noVBand="0"/>
      </w:tblPr>
      <w:tblGrid>
        <w:gridCol w:w="3668"/>
        <w:gridCol w:w="3668"/>
        <w:gridCol w:w="3668"/>
      </w:tblGrid>
      <w:tr w:rsidR="00401F11" w:rsidRPr="006F47C4" w14:paraId="414F7071" w14:textId="77777777" w:rsidTr="00401F11">
        <w:trPr>
          <w:trHeight w:val="2123"/>
        </w:trPr>
        <w:tc>
          <w:tcPr>
            <w:tcW w:w="3668" w:type="dxa"/>
            <w:shd w:val="clear" w:color="auto" w:fill="auto"/>
          </w:tcPr>
          <w:p w14:paraId="22F98CBA" w14:textId="77777777" w:rsidR="00401F11" w:rsidRPr="006F47C4" w:rsidRDefault="00401F11" w:rsidP="00401F11">
            <w:pPr>
              <w:jc w:val="center"/>
              <w:rPr>
                <w:sz w:val="22"/>
                <w:szCs w:val="22"/>
              </w:rPr>
            </w:pPr>
            <w:r>
              <w:rPr>
                <w:b/>
                <w:bCs/>
                <w:sz w:val="22"/>
                <w:szCs w:val="22"/>
              </w:rPr>
              <w:t>Juan Pablo Madrid Florez</w:t>
            </w:r>
          </w:p>
          <w:p w14:paraId="5A988D64" w14:textId="77777777" w:rsidR="00401F11" w:rsidRPr="006F47C4" w:rsidRDefault="00401F11" w:rsidP="00401F11">
            <w:pPr>
              <w:jc w:val="center"/>
              <w:rPr>
                <w:sz w:val="22"/>
                <w:szCs w:val="22"/>
              </w:rPr>
            </w:pPr>
            <w:r w:rsidRPr="006F47C4">
              <w:rPr>
                <w:bCs/>
                <w:sz w:val="22"/>
                <w:szCs w:val="22"/>
              </w:rPr>
              <w:t>Universidad Eafit</w:t>
            </w:r>
          </w:p>
          <w:p w14:paraId="29751CA8" w14:textId="77777777" w:rsidR="00401F11" w:rsidRPr="006F47C4" w:rsidRDefault="00401F11" w:rsidP="00401F11">
            <w:pPr>
              <w:jc w:val="center"/>
              <w:rPr>
                <w:sz w:val="22"/>
                <w:szCs w:val="22"/>
              </w:rPr>
            </w:pPr>
            <w:r w:rsidRPr="006F47C4">
              <w:rPr>
                <w:bCs/>
                <w:sz w:val="22"/>
                <w:szCs w:val="22"/>
              </w:rPr>
              <w:t>Medellín, Colombia</w:t>
            </w:r>
          </w:p>
          <w:p w14:paraId="0CD91F05" w14:textId="77777777" w:rsidR="00401F11" w:rsidRPr="006F47C4" w:rsidRDefault="00401F11" w:rsidP="00401F11">
            <w:pPr>
              <w:jc w:val="center"/>
              <w:rPr>
                <w:sz w:val="22"/>
                <w:szCs w:val="22"/>
              </w:rPr>
            </w:pPr>
            <w:r>
              <w:rPr>
                <w:bCs/>
                <w:sz w:val="22"/>
                <w:szCs w:val="22"/>
              </w:rPr>
              <w:t>jpmadrid</w:t>
            </w:r>
            <w:r w:rsidRPr="006F47C4">
              <w:rPr>
                <w:bCs/>
                <w:sz w:val="22"/>
                <w:szCs w:val="22"/>
              </w:rPr>
              <w:t>@eafit.edu.co</w:t>
            </w:r>
          </w:p>
          <w:p w14:paraId="0087A8F6" w14:textId="77777777" w:rsidR="00401F11" w:rsidRPr="006F47C4" w:rsidRDefault="00401F11" w:rsidP="00401F11">
            <w:pPr>
              <w:jc w:val="center"/>
              <w:rPr>
                <w:b/>
                <w:bCs/>
                <w:sz w:val="22"/>
                <w:szCs w:val="22"/>
              </w:rPr>
            </w:pPr>
          </w:p>
        </w:tc>
        <w:tc>
          <w:tcPr>
            <w:tcW w:w="3668" w:type="dxa"/>
          </w:tcPr>
          <w:p w14:paraId="2D53E0D1" w14:textId="1F45E176" w:rsidR="00401F11" w:rsidRPr="006F47C4" w:rsidRDefault="00401F11" w:rsidP="00401F11">
            <w:pPr>
              <w:jc w:val="center"/>
              <w:rPr>
                <w:sz w:val="22"/>
                <w:szCs w:val="22"/>
              </w:rPr>
            </w:pPr>
            <w:r>
              <w:rPr>
                <w:b/>
                <w:bCs/>
                <w:sz w:val="22"/>
                <w:szCs w:val="22"/>
              </w:rPr>
              <w:t>Abelino Sepúlveda Estrada</w:t>
            </w:r>
          </w:p>
          <w:p w14:paraId="05E47F08" w14:textId="77777777" w:rsidR="00401F11" w:rsidRPr="006F47C4" w:rsidRDefault="00401F11" w:rsidP="00401F11">
            <w:pPr>
              <w:jc w:val="center"/>
              <w:rPr>
                <w:sz w:val="22"/>
                <w:szCs w:val="22"/>
              </w:rPr>
            </w:pPr>
            <w:r w:rsidRPr="006F47C4">
              <w:rPr>
                <w:bCs/>
                <w:sz w:val="22"/>
                <w:szCs w:val="22"/>
              </w:rPr>
              <w:t>Universidad Eafit</w:t>
            </w:r>
          </w:p>
          <w:p w14:paraId="29EA05DD" w14:textId="77777777" w:rsidR="00401F11" w:rsidRPr="006F47C4" w:rsidRDefault="00401F11" w:rsidP="00401F11">
            <w:pPr>
              <w:jc w:val="center"/>
              <w:rPr>
                <w:sz w:val="22"/>
                <w:szCs w:val="22"/>
              </w:rPr>
            </w:pPr>
            <w:r w:rsidRPr="006F47C4">
              <w:rPr>
                <w:bCs/>
                <w:sz w:val="22"/>
                <w:szCs w:val="22"/>
              </w:rPr>
              <w:t>Medellín, Colombia</w:t>
            </w:r>
          </w:p>
          <w:p w14:paraId="11EFAC5B" w14:textId="4A684B8E" w:rsidR="00401F11" w:rsidRPr="006F47C4" w:rsidRDefault="00401F11" w:rsidP="00401F11">
            <w:pPr>
              <w:jc w:val="center"/>
              <w:rPr>
                <w:sz w:val="22"/>
                <w:szCs w:val="22"/>
              </w:rPr>
            </w:pPr>
            <w:r>
              <w:rPr>
                <w:bCs/>
                <w:sz w:val="22"/>
                <w:szCs w:val="22"/>
              </w:rPr>
              <w:t>asepulvede</w:t>
            </w:r>
            <w:r w:rsidRPr="006F47C4">
              <w:rPr>
                <w:bCs/>
                <w:sz w:val="22"/>
                <w:szCs w:val="22"/>
              </w:rPr>
              <w:t>@eafit.edu.co</w:t>
            </w:r>
          </w:p>
          <w:p w14:paraId="6F6983EF" w14:textId="77777777" w:rsidR="00401F11" w:rsidRPr="006F47C4" w:rsidRDefault="00401F11" w:rsidP="00401F11">
            <w:pPr>
              <w:rPr>
                <w:b/>
                <w:bCs/>
                <w:sz w:val="22"/>
                <w:szCs w:val="22"/>
              </w:rPr>
            </w:pPr>
          </w:p>
        </w:tc>
        <w:tc>
          <w:tcPr>
            <w:tcW w:w="3668" w:type="dxa"/>
            <w:shd w:val="clear" w:color="auto" w:fill="auto"/>
          </w:tcPr>
          <w:p w14:paraId="3DF76C39" w14:textId="4664D4DA" w:rsidR="00401F11" w:rsidRPr="006F47C4" w:rsidRDefault="00401F11" w:rsidP="00401F11">
            <w:pPr>
              <w:rPr>
                <w:sz w:val="22"/>
                <w:szCs w:val="22"/>
              </w:rPr>
            </w:pPr>
            <w:r>
              <w:rPr>
                <w:b/>
                <w:bCs/>
                <w:sz w:val="22"/>
                <w:szCs w:val="22"/>
              </w:rPr>
              <w:t xml:space="preserve">        Andrés Gómez Arango </w:t>
            </w:r>
          </w:p>
          <w:p w14:paraId="57FFAA96" w14:textId="77777777" w:rsidR="00401F11" w:rsidRPr="006F47C4" w:rsidRDefault="00401F11" w:rsidP="00401F11">
            <w:pPr>
              <w:jc w:val="center"/>
              <w:rPr>
                <w:sz w:val="22"/>
                <w:szCs w:val="22"/>
              </w:rPr>
            </w:pPr>
            <w:r w:rsidRPr="006F47C4">
              <w:rPr>
                <w:bCs/>
                <w:sz w:val="22"/>
                <w:szCs w:val="22"/>
              </w:rPr>
              <w:t>Universidad Eafit</w:t>
            </w:r>
          </w:p>
          <w:p w14:paraId="06401B35" w14:textId="77777777" w:rsidR="00401F11" w:rsidRPr="006F47C4" w:rsidRDefault="00401F11" w:rsidP="00401F11">
            <w:pPr>
              <w:jc w:val="center"/>
              <w:rPr>
                <w:sz w:val="22"/>
                <w:szCs w:val="22"/>
              </w:rPr>
            </w:pPr>
            <w:r w:rsidRPr="006F47C4">
              <w:rPr>
                <w:bCs/>
                <w:sz w:val="22"/>
                <w:szCs w:val="22"/>
              </w:rPr>
              <w:t>Medellín, Colombia</w:t>
            </w:r>
          </w:p>
          <w:p w14:paraId="64606425" w14:textId="6A7685FB" w:rsidR="00401F11" w:rsidRPr="006F47C4" w:rsidRDefault="00401F11" w:rsidP="00401F11">
            <w:pPr>
              <w:jc w:val="center"/>
              <w:rPr>
                <w:sz w:val="22"/>
                <w:szCs w:val="22"/>
              </w:rPr>
            </w:pPr>
            <w:r>
              <w:rPr>
                <w:bCs/>
                <w:sz w:val="22"/>
                <w:szCs w:val="22"/>
              </w:rPr>
              <w:t>Agomeza10</w:t>
            </w:r>
            <w:r w:rsidRPr="006F47C4">
              <w:rPr>
                <w:bCs/>
                <w:sz w:val="22"/>
                <w:szCs w:val="22"/>
              </w:rPr>
              <w:t>@eafit.edu.co</w:t>
            </w:r>
          </w:p>
          <w:p w14:paraId="60EEB981" w14:textId="77777777" w:rsidR="00401F11" w:rsidRPr="006F47C4" w:rsidRDefault="00401F11" w:rsidP="00401F11">
            <w:pPr>
              <w:jc w:val="center"/>
              <w:rPr>
                <w:b/>
                <w:bCs/>
                <w:sz w:val="22"/>
                <w:szCs w:val="22"/>
              </w:rPr>
            </w:pPr>
          </w:p>
        </w:tc>
      </w:tr>
    </w:tbl>
    <w:p w14:paraId="63C2FCAF" w14:textId="1B7DC751" w:rsidR="006F47C4" w:rsidRPr="006F47C4" w:rsidRDefault="006F47C4" w:rsidP="006F47C4">
      <w:pPr>
        <w:pStyle w:val="Textoindependiente"/>
        <w:rPr>
          <w:rFonts w:ascii="Arial" w:hAnsi="Arial" w:cs="Arial"/>
          <w:sz w:val="22"/>
          <w:szCs w:val="22"/>
        </w:rPr>
      </w:pPr>
    </w:p>
    <w:p w14:paraId="791D7824" w14:textId="6A8BF554" w:rsidR="006F47C4" w:rsidRPr="006F47C4" w:rsidRDefault="006F47C4" w:rsidP="006F47C4">
      <w:pPr>
        <w:rPr>
          <w:b/>
          <w:bCs/>
          <w:sz w:val="22"/>
          <w:szCs w:val="22"/>
        </w:rPr>
      </w:pPr>
    </w:p>
    <w:p w14:paraId="7A96F5C9" w14:textId="77777777" w:rsidR="006F47C4" w:rsidRPr="006F47C4" w:rsidRDefault="006F47C4" w:rsidP="006F47C4">
      <w:pPr>
        <w:rPr>
          <w:b/>
          <w:bCs/>
          <w:sz w:val="22"/>
          <w:szCs w:val="22"/>
        </w:rPr>
      </w:pPr>
    </w:p>
    <w:p w14:paraId="6115A3B3" w14:textId="66EFF2D7" w:rsidR="002E495C" w:rsidRPr="00892775" w:rsidRDefault="006F47C4" w:rsidP="002E495C">
      <w:pPr>
        <w:rPr>
          <w:lang w:val="en-US"/>
        </w:rPr>
      </w:pPr>
      <w:r w:rsidRPr="00892775">
        <w:rPr>
          <w:b/>
          <w:bCs/>
          <w:color w:val="002060"/>
          <w:sz w:val="22"/>
          <w:szCs w:val="22"/>
          <w:lang w:val="en-US"/>
        </w:rPr>
        <w:t>3)</w:t>
      </w:r>
      <w:r w:rsidRPr="00892775">
        <w:rPr>
          <w:b/>
          <w:bCs/>
          <w:sz w:val="22"/>
          <w:szCs w:val="22"/>
          <w:lang w:val="en-US"/>
        </w:rPr>
        <w:t xml:space="preserve"> </w:t>
      </w:r>
      <w:r w:rsidR="002E495C" w:rsidRPr="00892775">
        <w:rPr>
          <w:b/>
          <w:bCs/>
          <w:lang w:val="en-US"/>
        </w:rPr>
        <w:t>Practice for final project defense presentation</w:t>
      </w:r>
    </w:p>
    <w:p w14:paraId="5C991548" w14:textId="355912EB" w:rsidR="006F47C4" w:rsidRPr="00892775" w:rsidRDefault="006F47C4" w:rsidP="006F47C4">
      <w:pPr>
        <w:rPr>
          <w:b/>
          <w:bCs/>
          <w:sz w:val="22"/>
          <w:szCs w:val="22"/>
          <w:lang w:val="en-US"/>
        </w:rPr>
      </w:pPr>
    </w:p>
    <w:p w14:paraId="5D3FA7AC" w14:textId="1A27E86B" w:rsidR="006F47C4" w:rsidRPr="00892775" w:rsidRDefault="00320EFF" w:rsidP="00320EFF">
      <w:pPr>
        <w:pStyle w:val="Prrafodelista"/>
        <w:ind w:left="360"/>
        <w:jc w:val="both"/>
        <w:rPr>
          <w:b/>
          <w:bCs/>
          <w:color w:val="002060"/>
          <w:sz w:val="22"/>
          <w:szCs w:val="22"/>
          <w:lang w:val="en-US"/>
        </w:rPr>
      </w:pPr>
      <w:r w:rsidRPr="00892775">
        <w:rPr>
          <w:b/>
          <w:bCs/>
          <w:color w:val="002060"/>
          <w:sz w:val="22"/>
          <w:szCs w:val="22"/>
          <w:lang w:val="en-US"/>
        </w:rPr>
        <w:t>3.1</w:t>
      </w:r>
    </w:p>
    <w:p w14:paraId="734A2FC4" w14:textId="468C1BAA" w:rsidR="00865DBD" w:rsidRPr="00892775" w:rsidRDefault="00865DBD" w:rsidP="00320EFF">
      <w:pPr>
        <w:pStyle w:val="Prrafodelista"/>
        <w:ind w:left="360"/>
        <w:jc w:val="both"/>
        <w:rPr>
          <w:b/>
          <w:bCs/>
          <w:color w:val="002060"/>
          <w:sz w:val="22"/>
          <w:szCs w:val="22"/>
          <w:lang w:val="en-US"/>
        </w:rPr>
      </w:pPr>
      <w:r w:rsidRPr="00892775">
        <w:rPr>
          <w:noProof/>
          <w:lang w:val="en-US" w:eastAsia="es-CO"/>
        </w:rPr>
        <w:t>Insertion Sort                                                                          Marge Sort</w:t>
      </w:r>
    </w:p>
    <w:p w14:paraId="41BA52A2" w14:textId="1AD70EBE" w:rsidR="00865DBD" w:rsidRPr="00892775" w:rsidRDefault="00865DBD" w:rsidP="00320EFF">
      <w:pPr>
        <w:pStyle w:val="Prrafodelista"/>
        <w:ind w:left="360"/>
        <w:jc w:val="both"/>
        <w:rPr>
          <w:b/>
          <w:bCs/>
          <w:color w:val="002060"/>
          <w:sz w:val="22"/>
          <w:szCs w:val="22"/>
          <w:lang w:val="en-US"/>
        </w:rPr>
      </w:pPr>
      <w:r>
        <w:rPr>
          <w:noProof/>
          <w:lang w:val="es-CO" w:eastAsia="es-CO"/>
        </w:rPr>
        <w:drawing>
          <wp:anchor distT="0" distB="0" distL="114300" distR="114300" simplePos="0" relativeHeight="251658240" behindDoc="1" locked="0" layoutInCell="1" allowOverlap="1" wp14:anchorId="19A5B170" wp14:editId="6070D2CC">
            <wp:simplePos x="0" y="0"/>
            <wp:positionH relativeFrom="column">
              <wp:posOffset>-613410</wp:posOffset>
            </wp:positionH>
            <wp:positionV relativeFrom="paragraph">
              <wp:posOffset>181610</wp:posOffset>
            </wp:positionV>
            <wp:extent cx="3028950" cy="4048125"/>
            <wp:effectExtent l="0" t="0" r="0" b="9525"/>
            <wp:wrapTight wrapText="bothSides">
              <wp:wrapPolygon edited="0">
                <wp:start x="0" y="0"/>
                <wp:lineTo x="0" y="21549"/>
                <wp:lineTo x="21464" y="21549"/>
                <wp:lineTo x="2146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8950" cy="4048125"/>
                    </a:xfrm>
                    <a:prstGeom prst="rect">
                      <a:avLst/>
                    </a:prstGeom>
                  </pic:spPr>
                </pic:pic>
              </a:graphicData>
            </a:graphic>
            <wp14:sizeRelH relativeFrom="page">
              <wp14:pctWidth>0</wp14:pctWidth>
            </wp14:sizeRelH>
            <wp14:sizeRelV relativeFrom="page">
              <wp14:pctHeight>0</wp14:pctHeight>
            </wp14:sizeRelV>
          </wp:anchor>
        </w:drawing>
      </w:r>
    </w:p>
    <w:p w14:paraId="74F6DA4E" w14:textId="77777777" w:rsidR="00865DBD" w:rsidRPr="00892775" w:rsidRDefault="00865DBD" w:rsidP="00320EFF">
      <w:pPr>
        <w:pStyle w:val="Prrafodelista"/>
        <w:ind w:left="360"/>
        <w:jc w:val="both"/>
        <w:rPr>
          <w:b/>
          <w:bCs/>
          <w:color w:val="002060"/>
          <w:sz w:val="22"/>
          <w:szCs w:val="22"/>
          <w:lang w:val="en-US"/>
        </w:rPr>
      </w:pPr>
    </w:p>
    <w:p w14:paraId="3D21C6BE" w14:textId="77777777" w:rsidR="00865DBD" w:rsidRPr="00892775" w:rsidRDefault="00865DBD" w:rsidP="00320EFF">
      <w:pPr>
        <w:pStyle w:val="Prrafodelista"/>
        <w:ind w:left="360"/>
        <w:jc w:val="both"/>
        <w:rPr>
          <w:b/>
          <w:bCs/>
          <w:color w:val="002060"/>
          <w:sz w:val="22"/>
          <w:szCs w:val="22"/>
          <w:lang w:val="en-US"/>
        </w:rPr>
      </w:pPr>
    </w:p>
    <w:p w14:paraId="53D229C9" w14:textId="77777777" w:rsidR="00865DBD" w:rsidRPr="00892775" w:rsidRDefault="00865DBD" w:rsidP="00320EFF">
      <w:pPr>
        <w:pStyle w:val="Prrafodelista"/>
        <w:ind w:left="360"/>
        <w:jc w:val="both"/>
        <w:rPr>
          <w:b/>
          <w:bCs/>
          <w:color w:val="002060"/>
          <w:sz w:val="22"/>
          <w:szCs w:val="22"/>
          <w:lang w:val="en-US"/>
        </w:rPr>
      </w:pPr>
    </w:p>
    <w:p w14:paraId="4099D7CA" w14:textId="77777777" w:rsidR="00865DBD" w:rsidRPr="00892775" w:rsidRDefault="00865DBD" w:rsidP="00320EFF">
      <w:pPr>
        <w:pStyle w:val="Prrafodelista"/>
        <w:ind w:left="360"/>
        <w:jc w:val="both"/>
        <w:rPr>
          <w:b/>
          <w:bCs/>
          <w:color w:val="002060"/>
          <w:sz w:val="22"/>
          <w:szCs w:val="22"/>
          <w:lang w:val="en-US"/>
        </w:rPr>
      </w:pPr>
    </w:p>
    <w:p w14:paraId="68F83D11" w14:textId="77777777" w:rsidR="00865DBD" w:rsidRPr="00892775" w:rsidRDefault="00865DBD" w:rsidP="00320EFF">
      <w:pPr>
        <w:pStyle w:val="Prrafodelista"/>
        <w:ind w:left="360"/>
        <w:jc w:val="both"/>
        <w:rPr>
          <w:b/>
          <w:bCs/>
          <w:color w:val="002060"/>
          <w:sz w:val="22"/>
          <w:szCs w:val="22"/>
          <w:lang w:val="en-US"/>
        </w:rPr>
      </w:pPr>
    </w:p>
    <w:p w14:paraId="164BA978" w14:textId="77777777" w:rsidR="00865DBD" w:rsidRPr="00892775" w:rsidRDefault="00865DBD" w:rsidP="00320EFF">
      <w:pPr>
        <w:pStyle w:val="Prrafodelista"/>
        <w:ind w:left="360"/>
        <w:jc w:val="both"/>
        <w:rPr>
          <w:b/>
          <w:bCs/>
          <w:color w:val="002060"/>
          <w:sz w:val="22"/>
          <w:szCs w:val="22"/>
          <w:lang w:val="en-US"/>
        </w:rPr>
      </w:pPr>
    </w:p>
    <w:p w14:paraId="6FB11078" w14:textId="77777777" w:rsidR="00865DBD" w:rsidRPr="00892775" w:rsidRDefault="00865DBD" w:rsidP="00320EFF">
      <w:pPr>
        <w:pStyle w:val="Prrafodelista"/>
        <w:ind w:left="360"/>
        <w:jc w:val="both"/>
        <w:rPr>
          <w:b/>
          <w:bCs/>
          <w:color w:val="002060"/>
          <w:sz w:val="22"/>
          <w:szCs w:val="22"/>
          <w:lang w:val="en-US"/>
        </w:rPr>
      </w:pPr>
    </w:p>
    <w:p w14:paraId="76D1CE6A" w14:textId="280FFEA3" w:rsidR="00865DBD" w:rsidRPr="00892775" w:rsidRDefault="00865DBD" w:rsidP="00320EFF">
      <w:pPr>
        <w:pStyle w:val="Prrafodelista"/>
        <w:ind w:left="360"/>
        <w:jc w:val="both"/>
        <w:rPr>
          <w:b/>
          <w:bCs/>
          <w:color w:val="002060"/>
          <w:sz w:val="22"/>
          <w:szCs w:val="22"/>
          <w:lang w:val="en-US"/>
        </w:rPr>
      </w:pPr>
    </w:p>
    <w:p w14:paraId="69E8BE67" w14:textId="1DB40887" w:rsidR="00865DBD" w:rsidRPr="00892775" w:rsidRDefault="00865DBD" w:rsidP="00320EFF">
      <w:pPr>
        <w:pStyle w:val="Prrafodelista"/>
        <w:ind w:left="360"/>
        <w:jc w:val="both"/>
        <w:rPr>
          <w:b/>
          <w:bCs/>
          <w:color w:val="002060"/>
          <w:sz w:val="22"/>
          <w:szCs w:val="22"/>
          <w:lang w:val="en-US"/>
        </w:rPr>
      </w:pPr>
    </w:p>
    <w:p w14:paraId="20DD660A" w14:textId="54822149" w:rsidR="00865DBD" w:rsidRPr="00892775" w:rsidRDefault="00865DBD" w:rsidP="00320EFF">
      <w:pPr>
        <w:pStyle w:val="Prrafodelista"/>
        <w:ind w:left="360"/>
        <w:jc w:val="both"/>
        <w:rPr>
          <w:b/>
          <w:bCs/>
          <w:color w:val="002060"/>
          <w:sz w:val="22"/>
          <w:szCs w:val="22"/>
          <w:lang w:val="en-US"/>
        </w:rPr>
      </w:pPr>
    </w:p>
    <w:p w14:paraId="68A04155" w14:textId="51241326" w:rsidR="00865DBD" w:rsidRPr="00892775" w:rsidRDefault="00865DBD" w:rsidP="00320EFF">
      <w:pPr>
        <w:pStyle w:val="Prrafodelista"/>
        <w:ind w:left="360"/>
        <w:jc w:val="both"/>
        <w:rPr>
          <w:b/>
          <w:bCs/>
          <w:color w:val="002060"/>
          <w:sz w:val="22"/>
          <w:szCs w:val="22"/>
          <w:lang w:val="en-US"/>
        </w:rPr>
      </w:pPr>
    </w:p>
    <w:p w14:paraId="66F74074" w14:textId="6CF13E6C" w:rsidR="00865DBD" w:rsidRPr="00892775" w:rsidRDefault="00865DBD" w:rsidP="00320EFF">
      <w:pPr>
        <w:pStyle w:val="Prrafodelista"/>
        <w:ind w:left="360"/>
        <w:jc w:val="both"/>
        <w:rPr>
          <w:b/>
          <w:bCs/>
          <w:color w:val="002060"/>
          <w:sz w:val="22"/>
          <w:szCs w:val="22"/>
          <w:lang w:val="en-US"/>
        </w:rPr>
      </w:pPr>
    </w:p>
    <w:p w14:paraId="36709588" w14:textId="2BD9373E" w:rsidR="00865DBD" w:rsidRPr="00892775" w:rsidRDefault="00865DBD" w:rsidP="00320EFF">
      <w:pPr>
        <w:pStyle w:val="Prrafodelista"/>
        <w:ind w:left="360"/>
        <w:jc w:val="both"/>
        <w:rPr>
          <w:b/>
          <w:bCs/>
          <w:color w:val="002060"/>
          <w:sz w:val="22"/>
          <w:szCs w:val="22"/>
          <w:lang w:val="en-US"/>
        </w:rPr>
      </w:pPr>
    </w:p>
    <w:p w14:paraId="182551C2" w14:textId="7EC4BE81" w:rsidR="00865DBD" w:rsidRPr="00892775" w:rsidRDefault="00865DBD" w:rsidP="00320EFF">
      <w:pPr>
        <w:pStyle w:val="Prrafodelista"/>
        <w:ind w:left="360"/>
        <w:jc w:val="both"/>
        <w:rPr>
          <w:b/>
          <w:bCs/>
          <w:color w:val="002060"/>
          <w:sz w:val="22"/>
          <w:szCs w:val="22"/>
          <w:lang w:val="en-US"/>
        </w:rPr>
      </w:pPr>
    </w:p>
    <w:p w14:paraId="6ABE40A9" w14:textId="21E6739A" w:rsidR="00865DBD" w:rsidRPr="00892775" w:rsidRDefault="00865DBD" w:rsidP="00320EFF">
      <w:pPr>
        <w:pStyle w:val="Prrafodelista"/>
        <w:ind w:left="360"/>
        <w:jc w:val="both"/>
        <w:rPr>
          <w:b/>
          <w:bCs/>
          <w:color w:val="002060"/>
          <w:sz w:val="22"/>
          <w:szCs w:val="22"/>
          <w:lang w:val="en-US"/>
        </w:rPr>
      </w:pPr>
    </w:p>
    <w:p w14:paraId="1FC394A6" w14:textId="20EDA008" w:rsidR="00865DBD" w:rsidRPr="00892775" w:rsidRDefault="00865DBD" w:rsidP="00320EFF">
      <w:pPr>
        <w:pStyle w:val="Prrafodelista"/>
        <w:ind w:left="360"/>
        <w:jc w:val="both"/>
        <w:rPr>
          <w:b/>
          <w:bCs/>
          <w:color w:val="002060"/>
          <w:sz w:val="22"/>
          <w:szCs w:val="22"/>
          <w:lang w:val="en-US"/>
        </w:rPr>
      </w:pPr>
      <w:r>
        <w:rPr>
          <w:noProof/>
          <w:lang w:val="es-CO" w:eastAsia="es-CO"/>
        </w:rPr>
        <w:drawing>
          <wp:anchor distT="0" distB="0" distL="114300" distR="114300" simplePos="0" relativeHeight="251659264" behindDoc="1" locked="0" layoutInCell="1" allowOverlap="1" wp14:anchorId="0B5F6129" wp14:editId="5C4462B8">
            <wp:simplePos x="0" y="0"/>
            <wp:positionH relativeFrom="margin">
              <wp:posOffset>3006102</wp:posOffset>
            </wp:positionH>
            <wp:positionV relativeFrom="paragraph">
              <wp:posOffset>-2422405</wp:posOffset>
            </wp:positionV>
            <wp:extent cx="2962275" cy="4067175"/>
            <wp:effectExtent l="0" t="0" r="9525" b="9525"/>
            <wp:wrapTight wrapText="bothSides">
              <wp:wrapPolygon edited="0">
                <wp:start x="0" y="0"/>
                <wp:lineTo x="0" y="21549"/>
                <wp:lineTo x="21531" y="21549"/>
                <wp:lineTo x="2153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62275" cy="4067175"/>
                    </a:xfrm>
                    <a:prstGeom prst="rect">
                      <a:avLst/>
                    </a:prstGeom>
                  </pic:spPr>
                </pic:pic>
              </a:graphicData>
            </a:graphic>
            <wp14:sizeRelH relativeFrom="page">
              <wp14:pctWidth>0</wp14:pctWidth>
            </wp14:sizeRelH>
            <wp14:sizeRelV relativeFrom="page">
              <wp14:pctHeight>0</wp14:pctHeight>
            </wp14:sizeRelV>
          </wp:anchor>
        </w:drawing>
      </w:r>
    </w:p>
    <w:p w14:paraId="2D2A6472" w14:textId="4D1927D2" w:rsidR="00865DBD" w:rsidRPr="00892775" w:rsidRDefault="00865DBD" w:rsidP="00320EFF">
      <w:pPr>
        <w:pStyle w:val="Prrafodelista"/>
        <w:ind w:left="360"/>
        <w:jc w:val="both"/>
        <w:rPr>
          <w:b/>
          <w:bCs/>
          <w:color w:val="002060"/>
          <w:sz w:val="22"/>
          <w:szCs w:val="22"/>
          <w:lang w:val="en-US"/>
        </w:rPr>
      </w:pPr>
    </w:p>
    <w:p w14:paraId="4E5C2F79" w14:textId="142ADA4D" w:rsidR="00865DBD" w:rsidRPr="00892775" w:rsidRDefault="00865DBD" w:rsidP="00320EFF">
      <w:pPr>
        <w:pStyle w:val="Prrafodelista"/>
        <w:ind w:left="360"/>
        <w:jc w:val="both"/>
        <w:rPr>
          <w:b/>
          <w:bCs/>
          <w:color w:val="002060"/>
          <w:sz w:val="22"/>
          <w:szCs w:val="22"/>
          <w:lang w:val="en-US"/>
        </w:rPr>
      </w:pPr>
    </w:p>
    <w:p w14:paraId="4196086D" w14:textId="7EA2D577" w:rsidR="00865DBD" w:rsidRPr="00892775" w:rsidRDefault="00865DBD" w:rsidP="00320EFF">
      <w:pPr>
        <w:pStyle w:val="Prrafodelista"/>
        <w:ind w:left="360"/>
        <w:jc w:val="both"/>
        <w:rPr>
          <w:b/>
          <w:bCs/>
          <w:color w:val="002060"/>
          <w:sz w:val="22"/>
          <w:szCs w:val="22"/>
          <w:lang w:val="en-US"/>
        </w:rPr>
      </w:pPr>
    </w:p>
    <w:p w14:paraId="33CE24C6" w14:textId="77777777" w:rsidR="00865DBD" w:rsidRPr="00892775" w:rsidRDefault="00865DBD" w:rsidP="00320EFF">
      <w:pPr>
        <w:pStyle w:val="Prrafodelista"/>
        <w:ind w:left="360"/>
        <w:jc w:val="both"/>
        <w:rPr>
          <w:b/>
          <w:bCs/>
          <w:color w:val="002060"/>
          <w:sz w:val="22"/>
          <w:szCs w:val="22"/>
          <w:lang w:val="en-US"/>
        </w:rPr>
      </w:pPr>
    </w:p>
    <w:p w14:paraId="06659E58" w14:textId="6E8C7E18" w:rsidR="00865DBD" w:rsidRPr="00892775" w:rsidRDefault="00865DBD" w:rsidP="00320EFF">
      <w:pPr>
        <w:pStyle w:val="Prrafodelista"/>
        <w:ind w:left="360"/>
        <w:jc w:val="both"/>
        <w:rPr>
          <w:b/>
          <w:bCs/>
          <w:color w:val="002060"/>
          <w:sz w:val="22"/>
          <w:szCs w:val="22"/>
          <w:lang w:val="en-US"/>
        </w:rPr>
      </w:pPr>
    </w:p>
    <w:p w14:paraId="0378445A" w14:textId="1F58BED6" w:rsidR="00865DBD" w:rsidRPr="00892775" w:rsidRDefault="00865DBD" w:rsidP="00320EFF">
      <w:pPr>
        <w:pStyle w:val="Prrafodelista"/>
        <w:ind w:left="360"/>
        <w:jc w:val="both"/>
        <w:rPr>
          <w:b/>
          <w:bCs/>
          <w:color w:val="002060"/>
          <w:sz w:val="22"/>
          <w:szCs w:val="22"/>
          <w:lang w:val="en-US"/>
        </w:rPr>
      </w:pPr>
    </w:p>
    <w:p w14:paraId="37E2F4E2" w14:textId="77777777" w:rsidR="00865DBD" w:rsidRPr="00892775" w:rsidRDefault="00865DBD" w:rsidP="00320EFF">
      <w:pPr>
        <w:pStyle w:val="Prrafodelista"/>
        <w:ind w:left="360"/>
        <w:jc w:val="both"/>
        <w:rPr>
          <w:b/>
          <w:bCs/>
          <w:color w:val="002060"/>
          <w:sz w:val="22"/>
          <w:szCs w:val="22"/>
          <w:lang w:val="en-US"/>
        </w:rPr>
      </w:pPr>
    </w:p>
    <w:p w14:paraId="18D940D2" w14:textId="77777777" w:rsidR="00865DBD" w:rsidRPr="00892775" w:rsidRDefault="00865DBD" w:rsidP="00320EFF">
      <w:pPr>
        <w:pStyle w:val="Prrafodelista"/>
        <w:ind w:left="360"/>
        <w:jc w:val="both"/>
        <w:rPr>
          <w:b/>
          <w:bCs/>
          <w:color w:val="002060"/>
          <w:sz w:val="22"/>
          <w:szCs w:val="22"/>
          <w:lang w:val="en-US"/>
        </w:rPr>
      </w:pPr>
    </w:p>
    <w:p w14:paraId="61986D09" w14:textId="77777777" w:rsidR="00865DBD" w:rsidRPr="00892775" w:rsidRDefault="00865DBD" w:rsidP="00320EFF">
      <w:pPr>
        <w:pStyle w:val="Prrafodelista"/>
        <w:ind w:left="360"/>
        <w:jc w:val="both"/>
        <w:rPr>
          <w:b/>
          <w:bCs/>
          <w:color w:val="002060"/>
          <w:sz w:val="22"/>
          <w:szCs w:val="22"/>
          <w:lang w:val="en-US"/>
        </w:rPr>
      </w:pPr>
    </w:p>
    <w:p w14:paraId="220607D0" w14:textId="77777777" w:rsidR="00865DBD" w:rsidRPr="00892775" w:rsidRDefault="00865DBD" w:rsidP="00320EFF">
      <w:pPr>
        <w:pStyle w:val="Prrafodelista"/>
        <w:ind w:left="360"/>
        <w:jc w:val="both"/>
        <w:rPr>
          <w:b/>
          <w:bCs/>
          <w:color w:val="002060"/>
          <w:sz w:val="22"/>
          <w:szCs w:val="22"/>
          <w:lang w:val="en-US"/>
        </w:rPr>
      </w:pPr>
    </w:p>
    <w:p w14:paraId="024CA591" w14:textId="17BB8FDF" w:rsidR="00320EFF" w:rsidRPr="00892775" w:rsidRDefault="00865DBD" w:rsidP="00865DBD">
      <w:pPr>
        <w:jc w:val="both"/>
        <w:rPr>
          <w:b/>
          <w:bCs/>
          <w:color w:val="002060"/>
          <w:sz w:val="22"/>
          <w:szCs w:val="22"/>
          <w:lang w:val="en-US"/>
        </w:rPr>
      </w:pPr>
      <w:r w:rsidRPr="00892775">
        <w:rPr>
          <w:b/>
          <w:bCs/>
          <w:color w:val="002060"/>
          <w:sz w:val="22"/>
          <w:szCs w:val="22"/>
          <w:lang w:val="en-US"/>
        </w:rPr>
        <w:t xml:space="preserve">      </w:t>
      </w:r>
      <w:r w:rsidR="00320EFF" w:rsidRPr="00892775">
        <w:rPr>
          <w:b/>
          <w:bCs/>
          <w:color w:val="002060"/>
          <w:sz w:val="22"/>
          <w:szCs w:val="22"/>
          <w:lang w:val="en-US"/>
        </w:rPr>
        <w:t>3.2</w:t>
      </w:r>
      <w:r w:rsidRPr="00892775">
        <w:rPr>
          <w:b/>
          <w:bCs/>
          <w:color w:val="002060"/>
          <w:sz w:val="22"/>
          <w:szCs w:val="22"/>
          <w:lang w:val="en-US"/>
        </w:rPr>
        <w:t xml:space="preserve"> </w:t>
      </w:r>
      <w:r>
        <w:rPr>
          <w:noProof/>
          <w:lang w:val="es-CO" w:eastAsia="es-CO"/>
        </w:rPr>
        <w:drawing>
          <wp:inline distT="0" distB="0" distL="0" distR="0" wp14:anchorId="47DB07D6" wp14:editId="38C866EC">
            <wp:extent cx="5676900" cy="3267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3267075"/>
                    </a:xfrm>
                    <a:prstGeom prst="rect">
                      <a:avLst/>
                    </a:prstGeom>
                  </pic:spPr>
                </pic:pic>
              </a:graphicData>
            </a:graphic>
          </wp:inline>
        </w:drawing>
      </w:r>
      <w:r w:rsidR="00B905E4" w:rsidRPr="00892775">
        <w:rPr>
          <w:noProof/>
          <w:lang w:val="en-US" w:eastAsia="es-CO"/>
        </w:rPr>
        <w:t xml:space="preserve"> </w:t>
      </w:r>
      <w:r w:rsidR="00B905E4">
        <w:rPr>
          <w:noProof/>
          <w:lang w:val="es-CO" w:eastAsia="es-CO"/>
        </w:rPr>
        <w:drawing>
          <wp:inline distT="0" distB="0" distL="0" distR="0" wp14:anchorId="78CCAB36" wp14:editId="5ED11FBD">
            <wp:extent cx="5295900" cy="38385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5900" cy="3838575"/>
                    </a:xfrm>
                    <a:prstGeom prst="rect">
                      <a:avLst/>
                    </a:prstGeom>
                  </pic:spPr>
                </pic:pic>
              </a:graphicData>
            </a:graphic>
          </wp:inline>
        </w:drawing>
      </w:r>
    </w:p>
    <w:p w14:paraId="118B1B4E" w14:textId="77777777" w:rsidR="00B905E4" w:rsidRPr="00892775" w:rsidRDefault="00B905E4" w:rsidP="00320EFF">
      <w:pPr>
        <w:pStyle w:val="Prrafodelista"/>
        <w:ind w:left="360"/>
        <w:jc w:val="both"/>
        <w:rPr>
          <w:b/>
          <w:bCs/>
          <w:color w:val="002060"/>
          <w:sz w:val="22"/>
          <w:szCs w:val="22"/>
          <w:lang w:val="en-US"/>
        </w:rPr>
      </w:pPr>
    </w:p>
    <w:p w14:paraId="4647CE27" w14:textId="77777777" w:rsidR="002A6316" w:rsidRPr="00892775" w:rsidRDefault="00320EFF" w:rsidP="00320EFF">
      <w:pPr>
        <w:pStyle w:val="Prrafodelista"/>
        <w:ind w:left="360"/>
        <w:jc w:val="both"/>
        <w:rPr>
          <w:b/>
          <w:bCs/>
          <w:color w:val="002060"/>
          <w:sz w:val="22"/>
          <w:szCs w:val="22"/>
          <w:lang w:val="en-US"/>
        </w:rPr>
      </w:pPr>
      <w:r w:rsidRPr="00892775">
        <w:rPr>
          <w:b/>
          <w:bCs/>
          <w:color w:val="002060"/>
          <w:sz w:val="22"/>
          <w:szCs w:val="22"/>
          <w:lang w:val="en-US"/>
        </w:rPr>
        <w:lastRenderedPageBreak/>
        <w:t>3.3</w:t>
      </w:r>
      <w:r w:rsidR="00B905E4" w:rsidRPr="00892775">
        <w:rPr>
          <w:b/>
          <w:bCs/>
          <w:color w:val="002060"/>
          <w:sz w:val="22"/>
          <w:szCs w:val="22"/>
          <w:lang w:val="en-US"/>
        </w:rPr>
        <w:t xml:space="preserve"> </w:t>
      </w:r>
    </w:p>
    <w:p w14:paraId="25C0ADFB" w14:textId="4BBC950B" w:rsidR="00320EFF" w:rsidRPr="00892775" w:rsidRDefault="00B905E4" w:rsidP="00320EFF">
      <w:pPr>
        <w:pStyle w:val="Prrafodelista"/>
        <w:ind w:left="360"/>
        <w:jc w:val="both"/>
        <w:rPr>
          <w:bCs/>
          <w:sz w:val="22"/>
          <w:szCs w:val="22"/>
          <w:lang w:val="en-US"/>
        </w:rPr>
      </w:pPr>
      <w:r w:rsidRPr="00892775">
        <w:rPr>
          <w:bCs/>
          <w:sz w:val="22"/>
          <w:szCs w:val="22"/>
          <w:lang w:val="en-US"/>
        </w:rPr>
        <w:t>As can be seen in the graphs and tables, marge sort is much more efficient with respect to longer arrays, since they execute them in a much shorter time than the insertion sort, as example the length 1000 in Insertion took 12 seconds and marge 1 second, there we can see the big difference</w:t>
      </w:r>
    </w:p>
    <w:p w14:paraId="09BC89E3" w14:textId="38F35947" w:rsidR="003F4C22" w:rsidRPr="00892775" w:rsidRDefault="003F4C22" w:rsidP="00320EFF">
      <w:pPr>
        <w:pStyle w:val="Prrafodelista"/>
        <w:ind w:left="360"/>
        <w:jc w:val="both"/>
        <w:rPr>
          <w:bCs/>
          <w:sz w:val="22"/>
          <w:szCs w:val="22"/>
          <w:lang w:val="en-US"/>
        </w:rPr>
      </w:pPr>
      <w:r w:rsidRPr="00892775">
        <w:rPr>
          <w:b/>
          <w:bCs/>
          <w:color w:val="002060"/>
          <w:sz w:val="22"/>
          <w:szCs w:val="22"/>
          <w:lang w:val="en-US"/>
        </w:rPr>
        <w:t>3.4</w:t>
      </w:r>
      <w:r w:rsidR="00B905E4" w:rsidRPr="00892775">
        <w:rPr>
          <w:b/>
          <w:bCs/>
          <w:color w:val="002060"/>
          <w:sz w:val="22"/>
          <w:szCs w:val="22"/>
          <w:lang w:val="en-US"/>
        </w:rPr>
        <w:t xml:space="preserve"> </w:t>
      </w:r>
      <w:r w:rsidR="002A6316" w:rsidRPr="00892775">
        <w:rPr>
          <w:lang w:val="en-US"/>
        </w:rPr>
        <w:br/>
      </w:r>
      <w:r w:rsidR="002A6316" w:rsidRPr="00892775">
        <w:rPr>
          <w:bCs/>
          <w:sz w:val="22"/>
          <w:szCs w:val="22"/>
          <w:lang w:val="en-US"/>
        </w:rPr>
        <w:t>We believe that it is not appropriate since insertion sort is too slow with arrays that do not exceed 10,000 elements, so, having an array with millions of elements, insertion sort would be obsolete and would make the game very slow</w:t>
      </w:r>
    </w:p>
    <w:p w14:paraId="5633D3F0" w14:textId="17E32DFF" w:rsidR="002A6316" w:rsidRPr="00892775" w:rsidRDefault="003F4C22" w:rsidP="002A6316">
      <w:pPr>
        <w:pStyle w:val="Prrafodelista"/>
        <w:ind w:left="360"/>
        <w:jc w:val="both"/>
        <w:rPr>
          <w:b/>
          <w:bCs/>
          <w:color w:val="002060"/>
          <w:sz w:val="22"/>
          <w:szCs w:val="22"/>
          <w:lang w:val="en-US"/>
        </w:rPr>
      </w:pPr>
      <w:r w:rsidRPr="00892775">
        <w:rPr>
          <w:b/>
          <w:bCs/>
          <w:color w:val="002060"/>
          <w:sz w:val="22"/>
          <w:szCs w:val="22"/>
          <w:lang w:val="en-US"/>
        </w:rPr>
        <w:t>3.5</w:t>
      </w:r>
    </w:p>
    <w:p w14:paraId="17AA9052" w14:textId="42E750B6" w:rsidR="002A6316" w:rsidRPr="00892775" w:rsidRDefault="002A6316" w:rsidP="002A6316">
      <w:pPr>
        <w:pStyle w:val="Prrafodelista"/>
        <w:ind w:left="360"/>
        <w:jc w:val="both"/>
        <w:rPr>
          <w:bCs/>
          <w:sz w:val="22"/>
          <w:szCs w:val="22"/>
          <w:lang w:val="en-US"/>
        </w:rPr>
      </w:pPr>
      <w:r w:rsidRPr="00892775">
        <w:rPr>
          <w:bCs/>
          <w:sz w:val="22"/>
          <w:szCs w:val="22"/>
          <w:lang w:val="en-US"/>
        </w:rPr>
        <w:t>for insertion s</w:t>
      </w:r>
      <w:r w:rsidR="009B667C" w:rsidRPr="00892775">
        <w:rPr>
          <w:bCs/>
          <w:sz w:val="22"/>
          <w:szCs w:val="22"/>
          <w:lang w:val="en-US"/>
        </w:rPr>
        <w:t>ort</w:t>
      </w:r>
      <w:r w:rsidRPr="00892775">
        <w:rPr>
          <w:bCs/>
          <w:sz w:val="22"/>
          <w:szCs w:val="22"/>
          <w:lang w:val="en-US"/>
        </w:rPr>
        <w:t xml:space="preserve"> to be faster, the data must be in a more organized way to be more </w:t>
      </w:r>
      <w:r w:rsidR="009B667C" w:rsidRPr="00892775">
        <w:rPr>
          <w:bCs/>
          <w:sz w:val="22"/>
          <w:szCs w:val="22"/>
          <w:lang w:val="en-US"/>
        </w:rPr>
        <w:t>effective than marge sort</w:t>
      </w:r>
    </w:p>
    <w:p w14:paraId="3DEEC70C" w14:textId="0ABEE05E" w:rsidR="00FA3B6B" w:rsidRPr="00892775" w:rsidRDefault="00FA3B6B" w:rsidP="00FA3B6B">
      <w:pPr>
        <w:rPr>
          <w:b/>
          <w:bCs/>
          <w:color w:val="002060"/>
          <w:sz w:val="22"/>
          <w:szCs w:val="22"/>
          <w:lang w:val="en-US"/>
        </w:rPr>
      </w:pPr>
      <w:r w:rsidRPr="00892775">
        <w:rPr>
          <w:b/>
          <w:bCs/>
          <w:color w:val="002060"/>
          <w:sz w:val="22"/>
          <w:szCs w:val="22"/>
          <w:lang w:val="en-US"/>
        </w:rPr>
        <w:t xml:space="preserve">      </w:t>
      </w:r>
      <w:r w:rsidR="00960C00" w:rsidRPr="00892775">
        <w:rPr>
          <w:b/>
          <w:bCs/>
          <w:color w:val="002060"/>
          <w:sz w:val="22"/>
          <w:szCs w:val="22"/>
          <w:lang w:val="en-US"/>
        </w:rPr>
        <w:t>3.7</w:t>
      </w:r>
      <w:r w:rsidRPr="00892775">
        <w:rPr>
          <w:b/>
          <w:bCs/>
          <w:color w:val="002060"/>
          <w:sz w:val="22"/>
          <w:szCs w:val="22"/>
          <w:lang w:val="en-US"/>
        </w:rPr>
        <w:t xml:space="preserve"> y 3.8</w:t>
      </w:r>
    </w:p>
    <w:p w14:paraId="7B7A2D6B" w14:textId="71D4CEAC" w:rsidR="00FA3B6B" w:rsidRPr="00892775" w:rsidRDefault="00FA3B6B" w:rsidP="00FA3B6B">
      <w:pPr>
        <w:rPr>
          <w:bCs/>
          <w:sz w:val="22"/>
          <w:szCs w:val="22"/>
          <w:lang w:val="en-US"/>
        </w:rPr>
      </w:pPr>
      <w:r w:rsidRPr="00892775">
        <w:rPr>
          <w:b/>
          <w:bCs/>
          <w:color w:val="002060"/>
          <w:sz w:val="22"/>
          <w:szCs w:val="22"/>
          <w:lang w:val="en-US"/>
        </w:rPr>
        <w:t xml:space="preserve">      </w:t>
      </w:r>
      <w:r w:rsidRPr="00892775">
        <w:rPr>
          <w:bCs/>
          <w:sz w:val="22"/>
          <w:szCs w:val="22"/>
          <w:lang w:val="en-US"/>
        </w:rPr>
        <w:t>Array 2:</w:t>
      </w:r>
    </w:p>
    <w:p w14:paraId="08BA75DC" w14:textId="06ECA6B9" w:rsidR="00FA3B6B" w:rsidRPr="00892775" w:rsidRDefault="00FA3B6B" w:rsidP="00FA3B6B">
      <w:pPr>
        <w:rPr>
          <w:bCs/>
          <w:sz w:val="22"/>
          <w:szCs w:val="22"/>
          <w:lang w:val="en-US"/>
        </w:rPr>
      </w:pPr>
      <w:r w:rsidRPr="00892775">
        <w:rPr>
          <w:bCs/>
          <w:sz w:val="22"/>
          <w:szCs w:val="22"/>
          <w:lang w:val="en-US"/>
        </w:rPr>
        <w:t xml:space="preserve">      </w:t>
      </w:r>
    </w:p>
    <w:p w14:paraId="626C14D6" w14:textId="7E7099A5" w:rsidR="00FA3B6B" w:rsidRPr="00892775" w:rsidRDefault="00960C00" w:rsidP="00FA3B6B">
      <w:pPr>
        <w:rPr>
          <w:sz w:val="22"/>
          <w:szCs w:val="22"/>
          <w:lang w:val="en-US"/>
        </w:rPr>
      </w:pPr>
      <w:r w:rsidRPr="00892775">
        <w:rPr>
          <w:b/>
          <w:bCs/>
          <w:color w:val="002060"/>
          <w:sz w:val="22"/>
          <w:szCs w:val="22"/>
          <w:lang w:val="en-US"/>
        </w:rPr>
        <w:t xml:space="preserve"> </w:t>
      </w:r>
      <w:r w:rsidR="00FA3B6B" w:rsidRPr="00892775">
        <w:rPr>
          <w:b/>
          <w:bCs/>
          <w:color w:val="002060"/>
          <w:sz w:val="22"/>
          <w:szCs w:val="22"/>
          <w:lang w:val="en-US"/>
        </w:rPr>
        <w:t xml:space="preserve">     </w:t>
      </w:r>
      <w:proofErr w:type="spellStart"/>
      <w:r w:rsidR="00FA3B6B" w:rsidRPr="00892775">
        <w:rPr>
          <w:bCs/>
          <w:sz w:val="22"/>
          <w:szCs w:val="22"/>
          <w:lang w:val="en-US"/>
        </w:rPr>
        <w:t>countEvens</w:t>
      </w:r>
      <w:proofErr w:type="spellEnd"/>
      <w:r w:rsidR="00FA3B6B" w:rsidRPr="00892775">
        <w:rPr>
          <w:bCs/>
          <w:sz w:val="22"/>
          <w:szCs w:val="22"/>
          <w:lang w:val="en-US"/>
        </w:rPr>
        <w:t>:</w:t>
      </w:r>
      <w:r w:rsidR="00FA3B6B" w:rsidRPr="00892775">
        <w:rPr>
          <w:b/>
          <w:bCs/>
          <w:color w:val="002060"/>
          <w:sz w:val="22"/>
          <w:szCs w:val="22"/>
          <w:lang w:val="en-US"/>
        </w:rPr>
        <w:t xml:space="preserve"> </w:t>
      </w:r>
      <w:r w:rsidR="00FA3B6B" w:rsidRPr="00892775">
        <w:rPr>
          <w:sz w:val="22"/>
          <w:szCs w:val="22"/>
          <w:lang w:val="en-US"/>
        </w:rPr>
        <w:t>T(n)= T(n-</w:t>
      </w:r>
      <w:proofErr w:type="gramStart"/>
      <w:r w:rsidR="00FA3B6B" w:rsidRPr="00892775">
        <w:rPr>
          <w:sz w:val="22"/>
          <w:szCs w:val="22"/>
          <w:lang w:val="en-US"/>
        </w:rPr>
        <w:t>1)+</w:t>
      </w:r>
      <w:proofErr w:type="gramEnd"/>
      <w:r w:rsidR="00FA3B6B" w:rsidRPr="00892775">
        <w:rPr>
          <w:sz w:val="22"/>
          <w:szCs w:val="22"/>
          <w:lang w:val="en-US"/>
        </w:rPr>
        <w:t>c, que es O(n) (n is the array´s length)</w:t>
      </w:r>
    </w:p>
    <w:p w14:paraId="1476851D" w14:textId="65A6A6F4" w:rsidR="00FA3B6B" w:rsidRPr="00892775" w:rsidRDefault="00FA3B6B" w:rsidP="00FA3B6B">
      <w:pPr>
        <w:rPr>
          <w:sz w:val="22"/>
          <w:szCs w:val="22"/>
          <w:lang w:val="en-US"/>
        </w:rPr>
      </w:pPr>
      <w:r w:rsidRPr="00892775">
        <w:rPr>
          <w:sz w:val="22"/>
          <w:szCs w:val="22"/>
          <w:lang w:val="en-US"/>
        </w:rPr>
        <w:t xml:space="preserve">      </w:t>
      </w:r>
      <w:proofErr w:type="spellStart"/>
      <w:r w:rsidRPr="00892775">
        <w:rPr>
          <w:sz w:val="22"/>
          <w:szCs w:val="22"/>
          <w:lang w:val="en-US"/>
        </w:rPr>
        <w:t>bigDiff</w:t>
      </w:r>
      <w:proofErr w:type="spellEnd"/>
      <w:r w:rsidRPr="00892775">
        <w:rPr>
          <w:sz w:val="22"/>
          <w:szCs w:val="22"/>
          <w:lang w:val="en-US"/>
        </w:rPr>
        <w:t>: T(n)= T(n-</w:t>
      </w:r>
      <w:proofErr w:type="gramStart"/>
      <w:r w:rsidRPr="00892775">
        <w:rPr>
          <w:sz w:val="22"/>
          <w:szCs w:val="22"/>
          <w:lang w:val="en-US"/>
        </w:rPr>
        <w:t>1)+</w:t>
      </w:r>
      <w:proofErr w:type="gramEnd"/>
      <w:r w:rsidRPr="00892775">
        <w:rPr>
          <w:sz w:val="22"/>
          <w:szCs w:val="22"/>
          <w:lang w:val="en-US"/>
        </w:rPr>
        <w:t>c, que es O(n) (n is the array´s length)</w:t>
      </w:r>
    </w:p>
    <w:p w14:paraId="21DD7092" w14:textId="06853DB8" w:rsidR="00FA3B6B" w:rsidRPr="00892775" w:rsidRDefault="00FA3B6B" w:rsidP="00FA3B6B">
      <w:pPr>
        <w:rPr>
          <w:sz w:val="22"/>
          <w:szCs w:val="22"/>
          <w:lang w:val="en-US"/>
        </w:rPr>
      </w:pPr>
      <w:r w:rsidRPr="00892775">
        <w:rPr>
          <w:sz w:val="22"/>
          <w:szCs w:val="22"/>
          <w:lang w:val="en-US"/>
        </w:rPr>
        <w:t xml:space="preserve">      </w:t>
      </w:r>
      <w:proofErr w:type="spellStart"/>
      <w:r w:rsidRPr="00892775">
        <w:rPr>
          <w:sz w:val="22"/>
          <w:szCs w:val="22"/>
          <w:lang w:val="en-US"/>
        </w:rPr>
        <w:t>centeredAverage</w:t>
      </w:r>
      <w:proofErr w:type="spellEnd"/>
      <w:r w:rsidRPr="00892775">
        <w:rPr>
          <w:sz w:val="22"/>
          <w:szCs w:val="22"/>
          <w:lang w:val="en-US"/>
        </w:rPr>
        <w:t>: T(n)= T(n-</w:t>
      </w:r>
      <w:proofErr w:type="gramStart"/>
      <w:r w:rsidRPr="00892775">
        <w:rPr>
          <w:sz w:val="22"/>
          <w:szCs w:val="22"/>
          <w:lang w:val="en-US"/>
        </w:rPr>
        <w:t>1)+</w:t>
      </w:r>
      <w:proofErr w:type="gramEnd"/>
      <w:r w:rsidRPr="00892775">
        <w:rPr>
          <w:sz w:val="22"/>
          <w:szCs w:val="22"/>
          <w:lang w:val="en-US"/>
        </w:rPr>
        <w:t>c, que es O(n) (n is the array´s length)</w:t>
      </w:r>
    </w:p>
    <w:p w14:paraId="47344C02" w14:textId="4A82A7ED" w:rsidR="00FA3B6B" w:rsidRPr="00892775" w:rsidRDefault="00FA3B6B" w:rsidP="00FA3B6B">
      <w:pPr>
        <w:rPr>
          <w:sz w:val="22"/>
          <w:szCs w:val="22"/>
          <w:lang w:val="en-US"/>
        </w:rPr>
      </w:pPr>
      <w:r w:rsidRPr="00892775">
        <w:rPr>
          <w:sz w:val="22"/>
          <w:szCs w:val="22"/>
          <w:lang w:val="en-US"/>
        </w:rPr>
        <w:t xml:space="preserve">      sum13</w:t>
      </w:r>
      <w:r w:rsidR="002A6316" w:rsidRPr="00892775">
        <w:rPr>
          <w:sz w:val="22"/>
          <w:szCs w:val="22"/>
          <w:lang w:val="en-US"/>
        </w:rPr>
        <w:t>:</w:t>
      </w:r>
      <w:r w:rsidRPr="00892775">
        <w:rPr>
          <w:sz w:val="22"/>
          <w:szCs w:val="22"/>
          <w:lang w:val="en-US"/>
        </w:rPr>
        <w:t xml:space="preserve"> T(n)= T(n-</w:t>
      </w:r>
      <w:proofErr w:type="gramStart"/>
      <w:r w:rsidRPr="00892775">
        <w:rPr>
          <w:sz w:val="22"/>
          <w:szCs w:val="22"/>
          <w:lang w:val="en-US"/>
        </w:rPr>
        <w:t>1)+</w:t>
      </w:r>
      <w:proofErr w:type="gramEnd"/>
      <w:r w:rsidRPr="00892775">
        <w:rPr>
          <w:sz w:val="22"/>
          <w:szCs w:val="22"/>
          <w:lang w:val="en-US"/>
        </w:rPr>
        <w:t>c, que es O(n) (n is the array´s length)</w:t>
      </w:r>
    </w:p>
    <w:p w14:paraId="3C54C0B1" w14:textId="11710D96" w:rsidR="00FA3B6B" w:rsidRPr="00892775" w:rsidRDefault="00FA3B6B" w:rsidP="00FA3B6B">
      <w:pPr>
        <w:rPr>
          <w:sz w:val="22"/>
          <w:szCs w:val="22"/>
          <w:lang w:val="en-US"/>
        </w:rPr>
      </w:pPr>
      <w:r w:rsidRPr="00892775">
        <w:rPr>
          <w:sz w:val="22"/>
          <w:szCs w:val="22"/>
          <w:lang w:val="en-US"/>
        </w:rPr>
        <w:t xml:space="preserve">      sum67</w:t>
      </w:r>
      <w:r w:rsidR="002A6316" w:rsidRPr="00892775">
        <w:rPr>
          <w:sz w:val="22"/>
          <w:szCs w:val="22"/>
          <w:lang w:val="en-US"/>
        </w:rPr>
        <w:t>:</w:t>
      </w:r>
      <w:r w:rsidRPr="00892775">
        <w:rPr>
          <w:sz w:val="22"/>
          <w:szCs w:val="22"/>
          <w:lang w:val="en-US"/>
        </w:rPr>
        <w:t xml:space="preserve"> T(n)= 2T(n-</w:t>
      </w:r>
      <w:proofErr w:type="gramStart"/>
      <w:r w:rsidRPr="00892775">
        <w:rPr>
          <w:sz w:val="22"/>
          <w:szCs w:val="22"/>
          <w:lang w:val="en-US"/>
        </w:rPr>
        <w:t>1)+</w:t>
      </w:r>
      <w:proofErr w:type="gramEnd"/>
      <w:r w:rsidRPr="00892775">
        <w:rPr>
          <w:sz w:val="22"/>
          <w:szCs w:val="22"/>
          <w:lang w:val="en-US"/>
        </w:rPr>
        <w:t>c, que es O(n^2) (n is the array´s length)</w:t>
      </w:r>
    </w:p>
    <w:p w14:paraId="45276DC2" w14:textId="4C5D4BB3" w:rsidR="00FA3B6B" w:rsidRPr="00892775" w:rsidRDefault="00FA3B6B" w:rsidP="00FA3B6B">
      <w:pPr>
        <w:rPr>
          <w:lang w:val="en-US"/>
        </w:rPr>
      </w:pPr>
      <w:r w:rsidRPr="00892775">
        <w:rPr>
          <w:lang w:val="en-US"/>
        </w:rPr>
        <w:t xml:space="preserve">     </w:t>
      </w:r>
    </w:p>
    <w:p w14:paraId="14AA82C5" w14:textId="5B38F630" w:rsidR="00FA3B6B" w:rsidRPr="00892775" w:rsidRDefault="00FA3B6B" w:rsidP="00FA3B6B">
      <w:pPr>
        <w:rPr>
          <w:lang w:val="en-US"/>
        </w:rPr>
      </w:pPr>
      <w:r w:rsidRPr="00892775">
        <w:rPr>
          <w:lang w:val="en-US"/>
        </w:rPr>
        <w:t xml:space="preserve">     Array 3:</w:t>
      </w:r>
    </w:p>
    <w:p w14:paraId="5875B6C6" w14:textId="76C2A2ED" w:rsidR="00FA3B6B" w:rsidRPr="00892775" w:rsidRDefault="00FA3B6B" w:rsidP="00FA3B6B">
      <w:pPr>
        <w:rPr>
          <w:sz w:val="22"/>
          <w:szCs w:val="22"/>
          <w:lang w:val="en-US"/>
        </w:rPr>
      </w:pPr>
      <w:r w:rsidRPr="00892775">
        <w:rPr>
          <w:sz w:val="22"/>
          <w:szCs w:val="22"/>
          <w:lang w:val="en-US"/>
        </w:rPr>
        <w:t xml:space="preserve">     </w:t>
      </w:r>
    </w:p>
    <w:p w14:paraId="7137B479" w14:textId="3922E8D8" w:rsidR="00FA3B6B" w:rsidRPr="00892775" w:rsidRDefault="00FA3B6B" w:rsidP="00FA3B6B">
      <w:pPr>
        <w:rPr>
          <w:sz w:val="22"/>
          <w:szCs w:val="22"/>
          <w:lang w:val="en-US"/>
        </w:rPr>
      </w:pPr>
      <w:r w:rsidRPr="00892775">
        <w:rPr>
          <w:sz w:val="22"/>
          <w:szCs w:val="22"/>
          <w:lang w:val="en-US"/>
        </w:rPr>
        <w:t xml:space="preserve">     </w:t>
      </w:r>
      <w:proofErr w:type="spellStart"/>
      <w:r w:rsidRPr="00892775">
        <w:rPr>
          <w:sz w:val="22"/>
          <w:szCs w:val="22"/>
          <w:lang w:val="en-US"/>
        </w:rPr>
        <w:t>maxSpan</w:t>
      </w:r>
      <w:proofErr w:type="spellEnd"/>
      <w:r w:rsidR="002A6316" w:rsidRPr="00892775">
        <w:rPr>
          <w:sz w:val="22"/>
          <w:szCs w:val="22"/>
          <w:lang w:val="en-US"/>
        </w:rPr>
        <w:t>:</w:t>
      </w:r>
      <w:r w:rsidRPr="00892775">
        <w:rPr>
          <w:sz w:val="22"/>
          <w:szCs w:val="22"/>
          <w:lang w:val="en-US"/>
        </w:rPr>
        <w:t xml:space="preserve"> T(n)= 2T(n-</w:t>
      </w:r>
      <w:proofErr w:type="gramStart"/>
      <w:r w:rsidRPr="00892775">
        <w:rPr>
          <w:sz w:val="22"/>
          <w:szCs w:val="22"/>
          <w:lang w:val="en-US"/>
        </w:rPr>
        <w:t>1)+</w:t>
      </w:r>
      <w:proofErr w:type="gramEnd"/>
      <w:r w:rsidRPr="00892775">
        <w:rPr>
          <w:sz w:val="22"/>
          <w:szCs w:val="22"/>
          <w:lang w:val="en-US"/>
        </w:rPr>
        <w:t>c, que es O(n^2) (n is the array´s length)</w:t>
      </w:r>
    </w:p>
    <w:p w14:paraId="01137EE5" w14:textId="0B4B6689" w:rsidR="00FA3B6B" w:rsidRPr="00892775" w:rsidRDefault="00FA3B6B" w:rsidP="00FA3B6B">
      <w:pPr>
        <w:rPr>
          <w:sz w:val="22"/>
          <w:szCs w:val="22"/>
          <w:lang w:val="en-US"/>
        </w:rPr>
      </w:pPr>
      <w:r w:rsidRPr="00892775">
        <w:rPr>
          <w:sz w:val="22"/>
          <w:szCs w:val="22"/>
          <w:lang w:val="en-US"/>
        </w:rPr>
        <w:t xml:space="preserve">     fix34</w:t>
      </w:r>
      <w:r w:rsidR="002A6316" w:rsidRPr="00892775">
        <w:rPr>
          <w:sz w:val="22"/>
          <w:szCs w:val="22"/>
          <w:lang w:val="en-US"/>
        </w:rPr>
        <w:t>:</w:t>
      </w:r>
      <w:r w:rsidRPr="00892775">
        <w:rPr>
          <w:sz w:val="22"/>
          <w:szCs w:val="22"/>
          <w:lang w:val="en-US"/>
        </w:rPr>
        <w:t xml:space="preserve"> T(n)= 2T(n-</w:t>
      </w:r>
      <w:proofErr w:type="gramStart"/>
      <w:r w:rsidRPr="00892775">
        <w:rPr>
          <w:sz w:val="22"/>
          <w:szCs w:val="22"/>
          <w:lang w:val="en-US"/>
        </w:rPr>
        <w:t>1)+</w:t>
      </w:r>
      <w:proofErr w:type="gramEnd"/>
      <w:r w:rsidRPr="00892775">
        <w:rPr>
          <w:sz w:val="22"/>
          <w:szCs w:val="22"/>
          <w:lang w:val="en-US"/>
        </w:rPr>
        <w:t>c, que es O(n^2) (n is the array´s length)</w:t>
      </w:r>
    </w:p>
    <w:p w14:paraId="63F7D142" w14:textId="66A954DB" w:rsidR="00FA3B6B" w:rsidRPr="00892775" w:rsidRDefault="00FA3B6B" w:rsidP="00FA3B6B">
      <w:pPr>
        <w:rPr>
          <w:sz w:val="22"/>
          <w:szCs w:val="22"/>
          <w:lang w:val="en-US"/>
        </w:rPr>
      </w:pPr>
      <w:r w:rsidRPr="00892775">
        <w:rPr>
          <w:sz w:val="22"/>
          <w:szCs w:val="22"/>
          <w:lang w:val="en-US"/>
        </w:rPr>
        <w:t xml:space="preserve">     fix45</w:t>
      </w:r>
      <w:r w:rsidR="002A6316" w:rsidRPr="00892775">
        <w:rPr>
          <w:sz w:val="22"/>
          <w:szCs w:val="22"/>
          <w:lang w:val="en-US"/>
        </w:rPr>
        <w:t>:</w:t>
      </w:r>
      <w:r w:rsidRPr="00892775">
        <w:rPr>
          <w:sz w:val="22"/>
          <w:szCs w:val="22"/>
          <w:lang w:val="en-US"/>
        </w:rPr>
        <w:t xml:space="preserve"> T(n)= 2T(n-</w:t>
      </w:r>
      <w:proofErr w:type="gramStart"/>
      <w:r w:rsidRPr="00892775">
        <w:rPr>
          <w:sz w:val="22"/>
          <w:szCs w:val="22"/>
          <w:lang w:val="en-US"/>
        </w:rPr>
        <w:t>1)+</w:t>
      </w:r>
      <w:proofErr w:type="gramEnd"/>
      <w:r w:rsidRPr="00892775">
        <w:rPr>
          <w:sz w:val="22"/>
          <w:szCs w:val="22"/>
          <w:lang w:val="en-US"/>
        </w:rPr>
        <w:t>c, que es O(n^2) (n is the array´s length)</w:t>
      </w:r>
    </w:p>
    <w:p w14:paraId="3523C86A" w14:textId="09295384" w:rsidR="00FA3B6B" w:rsidRPr="00892775" w:rsidRDefault="00FA3B6B" w:rsidP="00FA3B6B">
      <w:pPr>
        <w:rPr>
          <w:sz w:val="22"/>
          <w:szCs w:val="22"/>
          <w:lang w:val="en-US"/>
        </w:rPr>
      </w:pPr>
      <w:r w:rsidRPr="00892775">
        <w:rPr>
          <w:sz w:val="22"/>
          <w:szCs w:val="22"/>
          <w:lang w:val="en-US"/>
        </w:rPr>
        <w:t xml:space="preserve">     </w:t>
      </w:r>
      <w:proofErr w:type="spellStart"/>
      <w:r w:rsidRPr="00892775">
        <w:rPr>
          <w:sz w:val="22"/>
          <w:szCs w:val="22"/>
          <w:lang w:val="en-US"/>
        </w:rPr>
        <w:t>canBalance</w:t>
      </w:r>
      <w:proofErr w:type="spellEnd"/>
      <w:r w:rsidR="002A6316" w:rsidRPr="00892775">
        <w:rPr>
          <w:sz w:val="22"/>
          <w:szCs w:val="22"/>
          <w:lang w:val="en-US"/>
        </w:rPr>
        <w:t>:</w:t>
      </w:r>
      <w:r w:rsidRPr="00892775">
        <w:rPr>
          <w:sz w:val="22"/>
          <w:szCs w:val="22"/>
          <w:lang w:val="en-US"/>
        </w:rPr>
        <w:t xml:space="preserve"> </w:t>
      </w:r>
      <w:proofErr w:type="spellStart"/>
      <w:r w:rsidRPr="00892775">
        <w:rPr>
          <w:sz w:val="22"/>
          <w:szCs w:val="22"/>
          <w:lang w:val="en-US"/>
        </w:rPr>
        <w:t>CountEvens</w:t>
      </w:r>
      <w:proofErr w:type="spellEnd"/>
      <w:r w:rsidRPr="00892775">
        <w:rPr>
          <w:sz w:val="22"/>
          <w:szCs w:val="22"/>
          <w:lang w:val="en-US"/>
        </w:rPr>
        <w:t xml:space="preserve"> T(n)= T(n-</w:t>
      </w:r>
      <w:proofErr w:type="gramStart"/>
      <w:r w:rsidRPr="00892775">
        <w:rPr>
          <w:sz w:val="22"/>
          <w:szCs w:val="22"/>
          <w:lang w:val="en-US"/>
        </w:rPr>
        <w:t>1)+</w:t>
      </w:r>
      <w:proofErr w:type="gramEnd"/>
      <w:r w:rsidRPr="00892775">
        <w:rPr>
          <w:sz w:val="22"/>
          <w:szCs w:val="22"/>
          <w:lang w:val="en-US"/>
        </w:rPr>
        <w:t>c, que es O(n) (n is the array´s length)</w:t>
      </w:r>
    </w:p>
    <w:p w14:paraId="38CC5DFB" w14:textId="1175AF65" w:rsidR="00FA3B6B" w:rsidRPr="00892775" w:rsidRDefault="00FA3B6B" w:rsidP="00FA3B6B">
      <w:pPr>
        <w:rPr>
          <w:sz w:val="22"/>
          <w:szCs w:val="22"/>
          <w:lang w:val="en-US"/>
        </w:rPr>
      </w:pPr>
      <w:r w:rsidRPr="00892775">
        <w:rPr>
          <w:sz w:val="22"/>
          <w:szCs w:val="22"/>
          <w:lang w:val="en-US"/>
        </w:rPr>
        <w:t xml:space="preserve">     </w:t>
      </w:r>
      <w:proofErr w:type="spellStart"/>
      <w:r w:rsidRPr="00892775">
        <w:rPr>
          <w:sz w:val="22"/>
          <w:szCs w:val="22"/>
          <w:lang w:val="en-US"/>
        </w:rPr>
        <w:t>linearIn</w:t>
      </w:r>
      <w:proofErr w:type="spellEnd"/>
      <w:r w:rsidR="002A6316" w:rsidRPr="00892775">
        <w:rPr>
          <w:sz w:val="22"/>
          <w:szCs w:val="22"/>
          <w:lang w:val="en-US"/>
        </w:rPr>
        <w:t>:</w:t>
      </w:r>
      <w:r w:rsidRPr="00892775">
        <w:rPr>
          <w:sz w:val="22"/>
          <w:szCs w:val="22"/>
          <w:lang w:val="en-US"/>
        </w:rPr>
        <w:t xml:space="preserve"> T(n)= 2T(n-</w:t>
      </w:r>
      <w:proofErr w:type="gramStart"/>
      <w:r w:rsidRPr="00892775">
        <w:rPr>
          <w:sz w:val="22"/>
          <w:szCs w:val="22"/>
          <w:lang w:val="en-US"/>
        </w:rPr>
        <w:t>1)+</w:t>
      </w:r>
      <w:proofErr w:type="gramEnd"/>
      <w:r w:rsidRPr="00892775">
        <w:rPr>
          <w:sz w:val="22"/>
          <w:szCs w:val="22"/>
          <w:lang w:val="en-US"/>
        </w:rPr>
        <w:t>c, que es O(n^2) (n is the array´s length)</w:t>
      </w:r>
    </w:p>
    <w:p w14:paraId="36F1BB26" w14:textId="77777777" w:rsidR="00FA3B6B" w:rsidRPr="00892775" w:rsidRDefault="00FA3B6B" w:rsidP="00FA3B6B">
      <w:pPr>
        <w:rPr>
          <w:lang w:val="en-US"/>
        </w:rPr>
      </w:pPr>
    </w:p>
    <w:p w14:paraId="6C678A7E" w14:textId="77777777" w:rsidR="00FA3B6B" w:rsidRPr="00892775" w:rsidRDefault="00FA3B6B" w:rsidP="00FA3B6B">
      <w:pPr>
        <w:rPr>
          <w:lang w:val="en-US"/>
        </w:rPr>
      </w:pPr>
    </w:p>
    <w:p w14:paraId="3349775D" w14:textId="77777777" w:rsidR="00FA3B6B" w:rsidRPr="00892775" w:rsidRDefault="00FA3B6B" w:rsidP="00FA3B6B">
      <w:pPr>
        <w:rPr>
          <w:lang w:val="en-US"/>
        </w:rPr>
      </w:pPr>
    </w:p>
    <w:p w14:paraId="6743847E" w14:textId="27CB1F68" w:rsidR="00FA3B6B" w:rsidRPr="00892775" w:rsidRDefault="00FA3B6B" w:rsidP="00FA3B6B">
      <w:pPr>
        <w:rPr>
          <w:sz w:val="22"/>
          <w:szCs w:val="22"/>
          <w:lang w:val="en-US"/>
        </w:rPr>
      </w:pPr>
    </w:p>
    <w:p w14:paraId="610C41CF" w14:textId="2E458987" w:rsidR="00FA3B6B" w:rsidRPr="00892775" w:rsidRDefault="00FA3B6B" w:rsidP="00FA3B6B">
      <w:pPr>
        <w:rPr>
          <w:lang w:val="en-US"/>
        </w:rPr>
      </w:pPr>
      <w:r w:rsidRPr="00892775">
        <w:rPr>
          <w:sz w:val="22"/>
          <w:szCs w:val="22"/>
          <w:lang w:val="en-US"/>
        </w:rPr>
        <w:t xml:space="preserve">  </w:t>
      </w:r>
    </w:p>
    <w:p w14:paraId="7EF5A901" w14:textId="3D37FFF0" w:rsidR="00960C00" w:rsidRPr="00892775" w:rsidRDefault="00960C00" w:rsidP="00320EFF">
      <w:pPr>
        <w:pStyle w:val="Prrafodelista"/>
        <w:ind w:left="360"/>
        <w:jc w:val="both"/>
        <w:rPr>
          <w:b/>
          <w:bCs/>
          <w:color w:val="002060"/>
          <w:sz w:val="22"/>
          <w:szCs w:val="22"/>
          <w:lang w:val="en-US"/>
        </w:rPr>
      </w:pPr>
    </w:p>
    <w:p w14:paraId="6E1055A9" w14:textId="77777777" w:rsidR="006F47C4" w:rsidRPr="00892775" w:rsidRDefault="006F47C4" w:rsidP="00320EFF">
      <w:pPr>
        <w:jc w:val="both"/>
        <w:rPr>
          <w:b/>
          <w:bCs/>
          <w:sz w:val="22"/>
          <w:szCs w:val="22"/>
          <w:lang w:val="en-US"/>
        </w:rPr>
      </w:pPr>
    </w:p>
    <w:p w14:paraId="03B32EFB" w14:textId="77777777" w:rsidR="006F47C4" w:rsidRPr="00892775" w:rsidRDefault="006F47C4" w:rsidP="006F47C4">
      <w:pPr>
        <w:ind w:left="720"/>
        <w:jc w:val="both"/>
        <w:rPr>
          <w:b/>
          <w:bCs/>
          <w:i/>
          <w:sz w:val="22"/>
          <w:szCs w:val="22"/>
          <w:lang w:val="en-US"/>
        </w:rPr>
      </w:pPr>
    </w:p>
    <w:p w14:paraId="78844B61" w14:textId="79C23661" w:rsidR="006F47C4" w:rsidRPr="006F47C4" w:rsidRDefault="006F47C4" w:rsidP="006F47C4">
      <w:pPr>
        <w:jc w:val="both"/>
        <w:rPr>
          <w:b/>
          <w:bCs/>
          <w:i/>
          <w:sz w:val="22"/>
          <w:szCs w:val="22"/>
        </w:rPr>
      </w:pPr>
      <w:r w:rsidRPr="006F47C4">
        <w:rPr>
          <w:b/>
          <w:bCs/>
          <w:i/>
          <w:color w:val="002060"/>
          <w:sz w:val="22"/>
          <w:szCs w:val="22"/>
        </w:rPr>
        <w:t>4)</w:t>
      </w:r>
      <w:r w:rsidRPr="006F47C4">
        <w:rPr>
          <w:b/>
          <w:bCs/>
          <w:i/>
          <w:sz w:val="22"/>
          <w:szCs w:val="22"/>
        </w:rPr>
        <w:t xml:space="preserve"> </w:t>
      </w:r>
      <w:proofErr w:type="spellStart"/>
      <w:r w:rsidR="002E495C">
        <w:rPr>
          <w:b/>
          <w:bCs/>
          <w:i/>
          <w:szCs w:val="24"/>
        </w:rPr>
        <w:t>Practice</w:t>
      </w:r>
      <w:proofErr w:type="spellEnd"/>
      <w:r w:rsidR="002E495C">
        <w:rPr>
          <w:b/>
          <w:bCs/>
          <w:i/>
          <w:szCs w:val="24"/>
        </w:rPr>
        <w:t xml:space="preserve"> </w:t>
      </w:r>
      <w:proofErr w:type="spellStart"/>
      <w:r w:rsidR="002E495C">
        <w:rPr>
          <w:b/>
          <w:bCs/>
          <w:i/>
          <w:szCs w:val="24"/>
        </w:rPr>
        <w:t>for</w:t>
      </w:r>
      <w:proofErr w:type="spellEnd"/>
      <w:r w:rsidR="002E495C">
        <w:rPr>
          <w:b/>
          <w:bCs/>
          <w:i/>
          <w:szCs w:val="24"/>
        </w:rPr>
        <w:t xml:space="preserve"> </w:t>
      </w:r>
      <w:proofErr w:type="spellStart"/>
      <w:r w:rsidR="002E495C">
        <w:rPr>
          <w:b/>
          <w:bCs/>
          <w:i/>
          <w:szCs w:val="24"/>
        </w:rPr>
        <w:t>midterms</w:t>
      </w:r>
      <w:proofErr w:type="spellEnd"/>
    </w:p>
    <w:p w14:paraId="4CA3EF0A" w14:textId="748C6AD5" w:rsidR="002E495C" w:rsidRPr="002E495C" w:rsidRDefault="002E495C" w:rsidP="002E495C">
      <w:pPr>
        <w:pStyle w:val="Prrafodelista"/>
        <w:numPr>
          <w:ilvl w:val="1"/>
          <w:numId w:val="19"/>
        </w:numPr>
        <w:jc w:val="both"/>
        <w:rPr>
          <w:sz w:val="22"/>
          <w:szCs w:val="22"/>
        </w:rPr>
      </w:pPr>
      <w:r>
        <w:rPr>
          <w:i/>
          <w:sz w:val="22"/>
          <w:szCs w:val="22"/>
        </w:rPr>
        <w:t>c</w:t>
      </w:r>
    </w:p>
    <w:p w14:paraId="1D6E9B0A" w14:textId="67D1FF22" w:rsidR="002E495C" w:rsidRDefault="002E495C" w:rsidP="002E495C">
      <w:pPr>
        <w:pStyle w:val="Prrafodelista"/>
        <w:numPr>
          <w:ilvl w:val="1"/>
          <w:numId w:val="19"/>
        </w:numPr>
        <w:jc w:val="both"/>
        <w:rPr>
          <w:sz w:val="22"/>
          <w:szCs w:val="22"/>
        </w:rPr>
      </w:pPr>
      <w:r>
        <w:rPr>
          <w:sz w:val="22"/>
          <w:szCs w:val="22"/>
        </w:rPr>
        <w:t>b</w:t>
      </w:r>
    </w:p>
    <w:p w14:paraId="4E1A2A49" w14:textId="36B9B4ED" w:rsidR="002E495C" w:rsidRDefault="002A6316" w:rsidP="002E495C">
      <w:pPr>
        <w:pStyle w:val="Prrafodelista"/>
        <w:numPr>
          <w:ilvl w:val="1"/>
          <w:numId w:val="19"/>
        </w:numPr>
        <w:jc w:val="both"/>
        <w:rPr>
          <w:sz w:val="22"/>
          <w:szCs w:val="22"/>
        </w:rPr>
      </w:pPr>
      <w:r>
        <w:rPr>
          <w:sz w:val="22"/>
          <w:szCs w:val="22"/>
        </w:rPr>
        <w:t xml:space="preserve"> (opcional)</w:t>
      </w:r>
    </w:p>
    <w:p w14:paraId="1A53391B" w14:textId="497363AA" w:rsidR="002E495C" w:rsidRDefault="002E495C" w:rsidP="002E495C">
      <w:pPr>
        <w:pStyle w:val="Prrafodelista"/>
        <w:numPr>
          <w:ilvl w:val="1"/>
          <w:numId w:val="19"/>
        </w:numPr>
        <w:jc w:val="both"/>
        <w:rPr>
          <w:sz w:val="22"/>
          <w:szCs w:val="22"/>
        </w:rPr>
      </w:pPr>
      <w:r>
        <w:rPr>
          <w:sz w:val="22"/>
          <w:szCs w:val="22"/>
        </w:rPr>
        <w:t>b</w:t>
      </w:r>
    </w:p>
    <w:p w14:paraId="6468CC53" w14:textId="4EB3C4D3" w:rsidR="002E495C" w:rsidRDefault="002E495C" w:rsidP="002E495C">
      <w:pPr>
        <w:pStyle w:val="Prrafodelista"/>
        <w:numPr>
          <w:ilvl w:val="1"/>
          <w:numId w:val="19"/>
        </w:numPr>
        <w:jc w:val="both"/>
        <w:rPr>
          <w:sz w:val="22"/>
          <w:szCs w:val="22"/>
        </w:rPr>
      </w:pPr>
      <w:r>
        <w:rPr>
          <w:sz w:val="22"/>
          <w:szCs w:val="22"/>
        </w:rPr>
        <w:t>d</w:t>
      </w:r>
    </w:p>
    <w:p w14:paraId="637305D6" w14:textId="7CED13C9" w:rsidR="002E495C" w:rsidRPr="002E495C" w:rsidRDefault="002E495C" w:rsidP="002E495C">
      <w:pPr>
        <w:ind w:left="284"/>
        <w:jc w:val="both"/>
        <w:rPr>
          <w:sz w:val="22"/>
          <w:szCs w:val="22"/>
        </w:rPr>
      </w:pPr>
      <w:r>
        <w:rPr>
          <w:sz w:val="22"/>
          <w:szCs w:val="22"/>
        </w:rPr>
        <w:t>4.5.2 a</w:t>
      </w:r>
    </w:p>
    <w:p w14:paraId="58C423F0" w14:textId="44090754" w:rsidR="002E495C" w:rsidRDefault="002E495C" w:rsidP="002E495C">
      <w:pPr>
        <w:pStyle w:val="Prrafodelista"/>
        <w:numPr>
          <w:ilvl w:val="1"/>
          <w:numId w:val="19"/>
        </w:numPr>
        <w:jc w:val="both"/>
        <w:rPr>
          <w:sz w:val="22"/>
          <w:szCs w:val="22"/>
        </w:rPr>
      </w:pPr>
      <w:r>
        <w:rPr>
          <w:sz w:val="22"/>
          <w:szCs w:val="22"/>
        </w:rPr>
        <w:t>10 s</w:t>
      </w:r>
    </w:p>
    <w:p w14:paraId="2D918E33" w14:textId="5C5D5F3C" w:rsidR="002E495C" w:rsidRDefault="002E495C" w:rsidP="002E495C">
      <w:pPr>
        <w:pStyle w:val="Prrafodelista"/>
        <w:numPr>
          <w:ilvl w:val="1"/>
          <w:numId w:val="19"/>
        </w:numPr>
        <w:jc w:val="both"/>
        <w:rPr>
          <w:sz w:val="22"/>
          <w:szCs w:val="22"/>
        </w:rPr>
      </w:pPr>
      <w:proofErr w:type="spellStart"/>
      <w:r>
        <w:rPr>
          <w:sz w:val="22"/>
          <w:szCs w:val="22"/>
        </w:rPr>
        <w:t>The</w:t>
      </w:r>
      <w:proofErr w:type="spellEnd"/>
      <w:r>
        <w:rPr>
          <w:sz w:val="22"/>
          <w:szCs w:val="22"/>
        </w:rPr>
        <w:t xml:space="preserve"> </w:t>
      </w:r>
      <w:proofErr w:type="spellStart"/>
      <w:r>
        <w:rPr>
          <w:sz w:val="22"/>
          <w:szCs w:val="22"/>
        </w:rPr>
        <w:t>propositions</w:t>
      </w:r>
      <w:proofErr w:type="spellEnd"/>
      <w:r>
        <w:rPr>
          <w:sz w:val="22"/>
          <w:szCs w:val="22"/>
        </w:rPr>
        <w:t xml:space="preserve"> 1, 2 and 3 are true</w:t>
      </w:r>
    </w:p>
    <w:p w14:paraId="56F96A5F" w14:textId="0D5EB31B" w:rsidR="002E495C" w:rsidRDefault="002A6316" w:rsidP="002E495C">
      <w:pPr>
        <w:pStyle w:val="Prrafodelista"/>
        <w:numPr>
          <w:ilvl w:val="1"/>
          <w:numId w:val="19"/>
        </w:numPr>
        <w:jc w:val="both"/>
        <w:rPr>
          <w:sz w:val="22"/>
          <w:szCs w:val="22"/>
        </w:rPr>
      </w:pPr>
      <w:r>
        <w:rPr>
          <w:sz w:val="22"/>
          <w:szCs w:val="22"/>
        </w:rPr>
        <w:t>(opcional)</w:t>
      </w:r>
    </w:p>
    <w:p w14:paraId="051B5E50" w14:textId="73787D77" w:rsidR="002E495C" w:rsidRDefault="002E495C" w:rsidP="002E495C">
      <w:pPr>
        <w:pStyle w:val="Prrafodelista"/>
        <w:numPr>
          <w:ilvl w:val="1"/>
          <w:numId w:val="19"/>
        </w:numPr>
        <w:jc w:val="both"/>
        <w:rPr>
          <w:sz w:val="22"/>
          <w:szCs w:val="22"/>
        </w:rPr>
      </w:pPr>
      <w:r>
        <w:rPr>
          <w:sz w:val="22"/>
          <w:szCs w:val="22"/>
        </w:rPr>
        <w:t>a</w:t>
      </w:r>
    </w:p>
    <w:p w14:paraId="5C5BE6E4" w14:textId="0509BF78" w:rsidR="002E495C" w:rsidRDefault="002A6316" w:rsidP="002E495C">
      <w:pPr>
        <w:pStyle w:val="Prrafodelista"/>
        <w:numPr>
          <w:ilvl w:val="1"/>
          <w:numId w:val="19"/>
        </w:numPr>
        <w:jc w:val="both"/>
        <w:rPr>
          <w:sz w:val="22"/>
          <w:szCs w:val="22"/>
        </w:rPr>
      </w:pPr>
      <w:r>
        <w:rPr>
          <w:sz w:val="22"/>
          <w:szCs w:val="22"/>
        </w:rPr>
        <w:lastRenderedPageBreak/>
        <w:t>(opcional)</w:t>
      </w:r>
    </w:p>
    <w:p w14:paraId="26C93965" w14:textId="57953D7D" w:rsidR="002E495C" w:rsidRDefault="002E495C" w:rsidP="002E495C">
      <w:pPr>
        <w:pStyle w:val="Prrafodelista"/>
        <w:numPr>
          <w:ilvl w:val="1"/>
          <w:numId w:val="19"/>
        </w:numPr>
        <w:jc w:val="both"/>
        <w:rPr>
          <w:sz w:val="22"/>
          <w:szCs w:val="22"/>
        </w:rPr>
      </w:pPr>
      <w:r>
        <w:rPr>
          <w:sz w:val="22"/>
          <w:szCs w:val="22"/>
        </w:rPr>
        <w:t>c</w:t>
      </w:r>
    </w:p>
    <w:p w14:paraId="69326B12" w14:textId="1DD1AD2C" w:rsidR="002E495C" w:rsidRDefault="002E495C" w:rsidP="002E495C">
      <w:pPr>
        <w:pStyle w:val="Prrafodelista"/>
        <w:numPr>
          <w:ilvl w:val="1"/>
          <w:numId w:val="19"/>
        </w:numPr>
        <w:jc w:val="both"/>
        <w:rPr>
          <w:sz w:val="22"/>
          <w:szCs w:val="22"/>
        </w:rPr>
      </w:pPr>
      <w:r>
        <w:rPr>
          <w:sz w:val="22"/>
          <w:szCs w:val="22"/>
        </w:rPr>
        <w:t>b</w:t>
      </w:r>
    </w:p>
    <w:p w14:paraId="056F5F1B" w14:textId="2C547D24" w:rsidR="002A6316" w:rsidRDefault="002A6316" w:rsidP="002E495C">
      <w:pPr>
        <w:pStyle w:val="Prrafodelista"/>
        <w:numPr>
          <w:ilvl w:val="1"/>
          <w:numId w:val="19"/>
        </w:numPr>
        <w:jc w:val="both"/>
        <w:rPr>
          <w:sz w:val="22"/>
          <w:szCs w:val="22"/>
        </w:rPr>
      </w:pPr>
      <w:r>
        <w:rPr>
          <w:sz w:val="22"/>
          <w:szCs w:val="22"/>
        </w:rPr>
        <w:t>(opcional)</w:t>
      </w:r>
    </w:p>
    <w:p w14:paraId="14266AA0" w14:textId="2C50E6F9" w:rsidR="002A6316" w:rsidRPr="002E495C" w:rsidRDefault="002A6316" w:rsidP="002E495C">
      <w:pPr>
        <w:pStyle w:val="Prrafodelista"/>
        <w:numPr>
          <w:ilvl w:val="1"/>
          <w:numId w:val="19"/>
        </w:numPr>
        <w:jc w:val="both"/>
        <w:rPr>
          <w:sz w:val="22"/>
          <w:szCs w:val="22"/>
        </w:rPr>
      </w:pPr>
      <w:r>
        <w:rPr>
          <w:sz w:val="22"/>
          <w:szCs w:val="22"/>
        </w:rPr>
        <w:t>a</w:t>
      </w:r>
    </w:p>
    <w:p w14:paraId="0F70EA18" w14:textId="3838336C" w:rsidR="007B5F04" w:rsidRPr="007B5F04" w:rsidRDefault="007B5F04" w:rsidP="007B5F04">
      <w:pPr>
        <w:ind w:left="426"/>
        <w:jc w:val="both"/>
        <w:rPr>
          <w:i/>
          <w:sz w:val="22"/>
          <w:szCs w:val="22"/>
        </w:rPr>
      </w:pPr>
    </w:p>
    <w:sectPr w:rsidR="007B5F04" w:rsidRPr="007B5F04" w:rsidSect="00ED5AF9">
      <w:headerReference w:type="default" r:id="rId12"/>
      <w:footerReference w:type="default" r:id="rId13"/>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18717" w14:textId="77777777" w:rsidR="00F53F53" w:rsidRDefault="00F53F53" w:rsidP="004071A1">
      <w:r>
        <w:separator/>
      </w:r>
    </w:p>
  </w:endnote>
  <w:endnote w:type="continuationSeparator" w:id="0">
    <w:p w14:paraId="2D22D975" w14:textId="77777777" w:rsidR="00F53F53" w:rsidRDefault="00F53F53"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Times New Roman"/>
    <w:panose1 w:val="020B0604020202020204"/>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Liberation Mono">
    <w:altName w:val="Courier New"/>
    <w:panose1 w:val="020B0604020202020204"/>
    <w:charset w:val="00"/>
    <w:family w:val="modern"/>
    <w:pitch w:val="default"/>
  </w:font>
  <w:font w:name="Droid Sans Fallback">
    <w:panose1 w:val="020B0604020202020204"/>
    <w:charset w:val="00"/>
    <w:family w:val="modern"/>
    <w:pitch w:val="default"/>
  </w:font>
  <w:font w:name="FreeSans">
    <w:altName w:val="Times New Roman"/>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01817" w14:textId="77777777" w:rsidR="005D094B" w:rsidRPr="00E66804" w:rsidRDefault="005D094B" w:rsidP="006C0F93">
    <w:pPr>
      <w:ind w:left="-1276"/>
      <w:rPr>
        <w:rFonts w:cstheme="minorHAnsi"/>
        <w:b/>
        <w:sz w:val="20"/>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0"/>
      </w:rPr>
      <w:br/>
    </w:r>
    <w:r w:rsidRPr="008E684D">
      <w:rPr>
        <w:rFonts w:cstheme="minorHAnsi"/>
        <w:b/>
        <w:sz w:val="20"/>
      </w:rPr>
      <w:t>PhD. Mauricio Toro Bermúdez</w:t>
    </w:r>
    <w:r>
      <w:rPr>
        <w:rFonts w:cstheme="minorHAnsi"/>
        <w:b/>
        <w:sz w:val="20"/>
      </w:rPr>
      <w:t xml:space="preserve"> </w:t>
    </w:r>
    <w:r>
      <w:rPr>
        <w:rFonts w:cstheme="minorHAnsi"/>
        <w:b/>
        <w:sz w:val="20"/>
      </w:rPr>
      <w:br/>
    </w:r>
    <w:r>
      <w:rPr>
        <w:rFonts w:cstheme="minorHAnsi"/>
        <w:sz w:val="20"/>
      </w:rPr>
      <w:t>Docente | Escuela de Ingeniería | Informática y Sistemas</w:t>
    </w:r>
    <w:r w:rsidRPr="008E684D">
      <w:rPr>
        <w:rFonts w:cstheme="minorHAnsi"/>
        <w:sz w:val="20"/>
      </w:rPr>
      <w:br/>
    </w:r>
    <w:r>
      <w:rPr>
        <w:rFonts w:cstheme="minorHAnsi"/>
        <w:sz w:val="20"/>
      </w:rPr>
      <w:t xml:space="preserve">Correo: </w:t>
    </w:r>
    <w:hyperlink r:id="rId3" w:history="1">
      <w:r w:rsidRPr="002221AB">
        <w:rPr>
          <w:rStyle w:val="Hipervnculo"/>
          <w:rFonts w:cstheme="minorHAnsi"/>
          <w:color w:val="auto"/>
          <w:sz w:val="20"/>
          <w:u w:val="none"/>
        </w:rPr>
        <w:t>mtorobe@eafit.edu.co</w:t>
      </w:r>
    </w:hyperlink>
    <w:r w:rsidRPr="002221AB">
      <w:rPr>
        <w:rFonts w:cstheme="minorHAnsi"/>
        <w:sz w:val="20"/>
      </w:rPr>
      <w:t xml:space="preserve">  </w:t>
    </w:r>
    <w:r>
      <w:rPr>
        <w:rFonts w:cstheme="minorHAnsi"/>
        <w:sz w:val="20"/>
      </w:rPr>
      <w:t xml:space="preserve">| </w:t>
    </w:r>
    <w:r w:rsidRPr="008E684D">
      <w:rPr>
        <w:rFonts w:cstheme="minorHAnsi"/>
        <w:sz w:val="20"/>
      </w:rPr>
      <w:t xml:space="preserve">Oficina: </w:t>
    </w:r>
    <w:r>
      <w:rPr>
        <w:rFonts w:cstheme="minorHAnsi"/>
        <w:sz w:val="20"/>
      </w:rPr>
      <w:t xml:space="preserve">Bloque </w:t>
    </w:r>
    <w:r w:rsidRPr="008E684D">
      <w:rPr>
        <w:rFonts w:cstheme="minorHAnsi"/>
        <w:sz w:val="20"/>
      </w:rPr>
      <w:t xml:space="preserve">19 </w:t>
    </w:r>
    <w:r>
      <w:rPr>
        <w:rFonts w:cstheme="minorHAnsi"/>
        <w:sz w:val="20"/>
      </w:rPr>
      <w:t>–</w:t>
    </w:r>
    <w:r w:rsidRPr="008E684D">
      <w:rPr>
        <w:rFonts w:cstheme="minorHAnsi"/>
        <w:sz w:val="20"/>
      </w:rPr>
      <w:t xml:space="preserve"> 627</w:t>
    </w:r>
    <w:r>
      <w:rPr>
        <w:rFonts w:cstheme="minorHAnsi"/>
        <w:sz w:val="20"/>
      </w:rPr>
      <w:t xml:space="preserve">  </w:t>
    </w:r>
    <w:r>
      <w:rPr>
        <w:rFonts w:cstheme="minorHAnsi"/>
        <w:sz w:val="20"/>
      </w:rPr>
      <w:br/>
      <w:t>Tel: (+57) (</w:t>
    </w:r>
    <w:r w:rsidRPr="008E684D">
      <w:rPr>
        <w:rFonts w:cstheme="minorHAnsi"/>
        <w:sz w:val="20"/>
      </w:rPr>
      <w:t>4) 261 95 00</w:t>
    </w:r>
    <w:r w:rsidRPr="008E684D">
      <w:rPr>
        <w:rFonts w:cstheme="minorHAnsi"/>
        <w:sz w:val="20"/>
        <w:shd w:val="clear" w:color="auto" w:fill="FFFFFF"/>
      </w:rPr>
      <w:t xml:space="preserve"> </w:t>
    </w:r>
    <w:r w:rsidRPr="008E684D">
      <w:rPr>
        <w:rFonts w:cstheme="minorHAnsi"/>
        <w:sz w:val="20"/>
      </w:rPr>
      <w:t>Ext.</w:t>
    </w:r>
    <w:r>
      <w:rPr>
        <w:rFonts w:cstheme="minorHAnsi"/>
        <w:sz w:val="20"/>
      </w:rPr>
      <w:t xml:space="preserve"> 9473</w:t>
    </w:r>
  </w:p>
  <w:p w14:paraId="0EB8F271" w14:textId="77777777" w:rsidR="005D094B" w:rsidRDefault="005D094B">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B1D37" w14:textId="77777777" w:rsidR="00F53F53" w:rsidRDefault="00F53F53" w:rsidP="004071A1">
      <w:r>
        <w:separator/>
      </w:r>
    </w:p>
  </w:footnote>
  <w:footnote w:type="continuationSeparator" w:id="0">
    <w:p w14:paraId="756A4279" w14:textId="77777777" w:rsidR="00F53F53" w:rsidRDefault="00F53F53" w:rsidP="0040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445694"/>
      <w:docPartObj>
        <w:docPartGallery w:val="Page Numbers (Top of Page)"/>
        <w:docPartUnique/>
      </w:docPartObj>
    </w:sdtPr>
    <w:sdtEndPr>
      <w:rPr>
        <w:color w:val="002060"/>
        <w:sz w:val="20"/>
      </w:rPr>
    </w:sdtEndPr>
    <w:sdtContent>
      <w:p w14:paraId="7BD1E8F5" w14:textId="5B9D053E" w:rsidR="005D094B" w:rsidRPr="00CE77D7" w:rsidRDefault="005D094B">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204AA5" w:rsidRPr="00204AA5">
          <w:rPr>
            <w:noProof/>
            <w:color w:val="002060"/>
            <w:sz w:val="20"/>
            <w:lang w:val="es-ES"/>
          </w:rPr>
          <w:t>3</w:t>
        </w:r>
        <w:r w:rsidRPr="00CE77D7">
          <w:rPr>
            <w:color w:val="002060"/>
            <w:sz w:val="20"/>
          </w:rPr>
          <w:fldChar w:fldCharType="end"/>
        </w:r>
      </w:p>
    </w:sdtContent>
  </w:sdt>
  <w:p w14:paraId="3EE2F8C3" w14:textId="4180ECAD" w:rsidR="005D094B" w:rsidRPr="003B3DCD" w:rsidRDefault="005D094B"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2353F8">
      <w:rPr>
        <w:rFonts w:ascii="Arial" w:hAnsi="Arial" w:cs="Arial"/>
        <w:b/>
        <w:color w:val="002060"/>
        <w:sz w:val="20"/>
        <w:szCs w:val="32"/>
      </w:rPr>
      <w:t>1</w:t>
    </w:r>
    <w:r w:rsidRPr="003B3DCD">
      <w:rPr>
        <w:rFonts w:ascii="Arial" w:hAnsi="Arial" w:cs="Arial"/>
        <w:b/>
        <w:color w:val="002060"/>
        <w:sz w:val="20"/>
        <w:szCs w:val="32"/>
      </w:rPr>
      <w:br/>
      <w:t>Código ST024</w:t>
    </w:r>
    <w:r w:rsidR="002353F8">
      <w:rPr>
        <w:rFonts w:ascii="Arial" w:hAnsi="Arial" w:cs="Arial"/>
        <w:b/>
        <w:color w:val="002060"/>
        <w:sz w:val="20"/>
        <w:szCs w:val="32"/>
      </w:rPr>
      <w:t>5</w:t>
    </w:r>
  </w:p>
  <w:p w14:paraId="246E3120" w14:textId="77777777" w:rsidR="005D094B" w:rsidRPr="00E3599E" w:rsidRDefault="005D094B" w:rsidP="00633044">
    <w:pPr>
      <w:pStyle w:val="Encabezado"/>
      <w:jc w:val="center"/>
      <w:rPr>
        <w:rFonts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7" w15:restartNumberingAfterBreak="0">
    <w:nsid w:val="3B7776F2"/>
    <w:multiLevelType w:val="multilevel"/>
    <w:tmpl w:val="8610875C"/>
    <w:lvl w:ilvl="0">
      <w:start w:val="4"/>
      <w:numFmt w:val="decimal"/>
      <w:lvlText w:val="%1"/>
      <w:lvlJc w:val="left"/>
      <w:pPr>
        <w:ind w:left="360" w:hanging="360"/>
      </w:pPr>
      <w:rPr>
        <w:rFonts w:hint="default"/>
        <w:i/>
      </w:rPr>
    </w:lvl>
    <w:lvl w:ilvl="1">
      <w:start w:val="1"/>
      <w:numFmt w:val="decimal"/>
      <w:lvlText w:val="%1.%2"/>
      <w:lvlJc w:val="left"/>
      <w:pPr>
        <w:ind w:left="644" w:hanging="360"/>
      </w:pPr>
      <w:rPr>
        <w:rFonts w:hint="default"/>
        <w:b/>
        <w:i/>
        <w:color w:val="002060"/>
      </w:rPr>
    </w:lvl>
    <w:lvl w:ilvl="2">
      <w:start w:val="4"/>
      <w:numFmt w:val="decimal"/>
      <w:lvlText w:val="%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8"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2"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C7A54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B910EE"/>
    <w:multiLevelType w:val="hybridMultilevel"/>
    <w:tmpl w:val="32C2BD68"/>
    <w:lvl w:ilvl="0" w:tplc="A6B60E48">
      <w:start w:val="4"/>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15"/>
  </w:num>
  <w:num w:numId="4">
    <w:abstractNumId w:val="12"/>
  </w:num>
  <w:num w:numId="5">
    <w:abstractNumId w:val="8"/>
  </w:num>
  <w:num w:numId="6">
    <w:abstractNumId w:val="6"/>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5"/>
  </w:num>
  <w:num w:numId="13">
    <w:abstractNumId w:val="14"/>
  </w:num>
  <w:num w:numId="14">
    <w:abstractNumId w:val="0"/>
  </w:num>
  <w:num w:numId="15">
    <w:abstractNumId w:val="1"/>
  </w:num>
  <w:num w:numId="16">
    <w:abstractNumId w:val="2"/>
  </w:num>
  <w:num w:numId="17">
    <w:abstractNumId w:val="13"/>
  </w:num>
  <w:num w:numId="18">
    <w:abstractNumId w:val="16"/>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6181"/>
    <w:rsid w:val="000368FB"/>
    <w:rsid w:val="00043D10"/>
    <w:rsid w:val="00050AAD"/>
    <w:rsid w:val="00056844"/>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402"/>
    <w:rsid w:val="000E6B08"/>
    <w:rsid w:val="000F1BED"/>
    <w:rsid w:val="000F301C"/>
    <w:rsid w:val="001023A8"/>
    <w:rsid w:val="001035CF"/>
    <w:rsid w:val="0010673F"/>
    <w:rsid w:val="0011221A"/>
    <w:rsid w:val="00112D4B"/>
    <w:rsid w:val="001167C8"/>
    <w:rsid w:val="00121D2B"/>
    <w:rsid w:val="00123A40"/>
    <w:rsid w:val="00125A36"/>
    <w:rsid w:val="001276A8"/>
    <w:rsid w:val="00130603"/>
    <w:rsid w:val="001321F7"/>
    <w:rsid w:val="001326E9"/>
    <w:rsid w:val="00136B5D"/>
    <w:rsid w:val="0014268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4AA5"/>
    <w:rsid w:val="00207438"/>
    <w:rsid w:val="002123CE"/>
    <w:rsid w:val="00212F4B"/>
    <w:rsid w:val="002161E2"/>
    <w:rsid w:val="002221AB"/>
    <w:rsid w:val="0022558C"/>
    <w:rsid w:val="00234806"/>
    <w:rsid w:val="002353F8"/>
    <w:rsid w:val="00242ACD"/>
    <w:rsid w:val="00246C8D"/>
    <w:rsid w:val="00251377"/>
    <w:rsid w:val="0025165C"/>
    <w:rsid w:val="002530AE"/>
    <w:rsid w:val="002569E3"/>
    <w:rsid w:val="002649A9"/>
    <w:rsid w:val="00265CE1"/>
    <w:rsid w:val="0027710A"/>
    <w:rsid w:val="00282F2A"/>
    <w:rsid w:val="002907D1"/>
    <w:rsid w:val="00295341"/>
    <w:rsid w:val="00295BD1"/>
    <w:rsid w:val="002A0A74"/>
    <w:rsid w:val="002A2EE4"/>
    <w:rsid w:val="002A56F7"/>
    <w:rsid w:val="002A6316"/>
    <w:rsid w:val="002A7E4F"/>
    <w:rsid w:val="002B732E"/>
    <w:rsid w:val="002C1284"/>
    <w:rsid w:val="002C26AF"/>
    <w:rsid w:val="002C2D90"/>
    <w:rsid w:val="002C6C1A"/>
    <w:rsid w:val="002D19C5"/>
    <w:rsid w:val="002E0115"/>
    <w:rsid w:val="002E1D87"/>
    <w:rsid w:val="002E24CF"/>
    <w:rsid w:val="002E285C"/>
    <w:rsid w:val="002E4233"/>
    <w:rsid w:val="002E495C"/>
    <w:rsid w:val="002E5A9D"/>
    <w:rsid w:val="002E760E"/>
    <w:rsid w:val="002E7E8A"/>
    <w:rsid w:val="002F346A"/>
    <w:rsid w:val="002F3582"/>
    <w:rsid w:val="002F5F3C"/>
    <w:rsid w:val="002F7F0B"/>
    <w:rsid w:val="00303C3A"/>
    <w:rsid w:val="00305E5C"/>
    <w:rsid w:val="0030614C"/>
    <w:rsid w:val="00307C64"/>
    <w:rsid w:val="00314928"/>
    <w:rsid w:val="0031691B"/>
    <w:rsid w:val="00320614"/>
    <w:rsid w:val="00320D64"/>
    <w:rsid w:val="00320EFF"/>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ED4"/>
    <w:rsid w:val="00365FEE"/>
    <w:rsid w:val="00374C55"/>
    <w:rsid w:val="00376304"/>
    <w:rsid w:val="00380305"/>
    <w:rsid w:val="00383644"/>
    <w:rsid w:val="0038441E"/>
    <w:rsid w:val="00385B8C"/>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4C22"/>
    <w:rsid w:val="003F5BB7"/>
    <w:rsid w:val="003F7296"/>
    <w:rsid w:val="004016A3"/>
    <w:rsid w:val="00401F11"/>
    <w:rsid w:val="00403CCA"/>
    <w:rsid w:val="0040607B"/>
    <w:rsid w:val="004071A1"/>
    <w:rsid w:val="004109F1"/>
    <w:rsid w:val="004136E8"/>
    <w:rsid w:val="004146CE"/>
    <w:rsid w:val="0041517A"/>
    <w:rsid w:val="004205C4"/>
    <w:rsid w:val="00423B44"/>
    <w:rsid w:val="00425131"/>
    <w:rsid w:val="004258DA"/>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5B67"/>
    <w:rsid w:val="004E679F"/>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6FE"/>
    <w:rsid w:val="005E7CD8"/>
    <w:rsid w:val="005F173F"/>
    <w:rsid w:val="005F7ADD"/>
    <w:rsid w:val="00603E65"/>
    <w:rsid w:val="00604ACA"/>
    <w:rsid w:val="00604F4E"/>
    <w:rsid w:val="00605631"/>
    <w:rsid w:val="006102DA"/>
    <w:rsid w:val="0061724C"/>
    <w:rsid w:val="006205E1"/>
    <w:rsid w:val="00623467"/>
    <w:rsid w:val="00623A74"/>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41CC"/>
    <w:rsid w:val="00704ECE"/>
    <w:rsid w:val="00705AAE"/>
    <w:rsid w:val="00705E22"/>
    <w:rsid w:val="007107B3"/>
    <w:rsid w:val="00710DAD"/>
    <w:rsid w:val="00712893"/>
    <w:rsid w:val="00713A5B"/>
    <w:rsid w:val="00715750"/>
    <w:rsid w:val="00717622"/>
    <w:rsid w:val="00723092"/>
    <w:rsid w:val="007329A4"/>
    <w:rsid w:val="00733BA4"/>
    <w:rsid w:val="00736877"/>
    <w:rsid w:val="00736919"/>
    <w:rsid w:val="00746DDD"/>
    <w:rsid w:val="00751891"/>
    <w:rsid w:val="00752AAD"/>
    <w:rsid w:val="0076050A"/>
    <w:rsid w:val="00764322"/>
    <w:rsid w:val="00772720"/>
    <w:rsid w:val="00773070"/>
    <w:rsid w:val="00775556"/>
    <w:rsid w:val="00777EDC"/>
    <w:rsid w:val="00780B4E"/>
    <w:rsid w:val="00782F62"/>
    <w:rsid w:val="00791CD9"/>
    <w:rsid w:val="00795A67"/>
    <w:rsid w:val="007A23A5"/>
    <w:rsid w:val="007A6D13"/>
    <w:rsid w:val="007B5F04"/>
    <w:rsid w:val="007C3B74"/>
    <w:rsid w:val="007C4469"/>
    <w:rsid w:val="007C6C2A"/>
    <w:rsid w:val="007C6C8F"/>
    <w:rsid w:val="007D2BA5"/>
    <w:rsid w:val="007D2DDB"/>
    <w:rsid w:val="007D34BC"/>
    <w:rsid w:val="007D6D0F"/>
    <w:rsid w:val="007E3450"/>
    <w:rsid w:val="007E4F7C"/>
    <w:rsid w:val="007E6266"/>
    <w:rsid w:val="007F1A3D"/>
    <w:rsid w:val="007F1D2F"/>
    <w:rsid w:val="007F4A5D"/>
    <w:rsid w:val="008016CA"/>
    <w:rsid w:val="00802C09"/>
    <w:rsid w:val="00802DEF"/>
    <w:rsid w:val="00805112"/>
    <w:rsid w:val="00810737"/>
    <w:rsid w:val="00814697"/>
    <w:rsid w:val="00814E47"/>
    <w:rsid w:val="00815B09"/>
    <w:rsid w:val="0081623B"/>
    <w:rsid w:val="00822B0A"/>
    <w:rsid w:val="00823416"/>
    <w:rsid w:val="008263F6"/>
    <w:rsid w:val="00826EF3"/>
    <w:rsid w:val="00831300"/>
    <w:rsid w:val="0083240F"/>
    <w:rsid w:val="00837B99"/>
    <w:rsid w:val="00847C21"/>
    <w:rsid w:val="00856255"/>
    <w:rsid w:val="00862164"/>
    <w:rsid w:val="008623C6"/>
    <w:rsid w:val="0086268B"/>
    <w:rsid w:val="0086278F"/>
    <w:rsid w:val="00865831"/>
    <w:rsid w:val="00865DBD"/>
    <w:rsid w:val="008674B2"/>
    <w:rsid w:val="00880DCB"/>
    <w:rsid w:val="008810A3"/>
    <w:rsid w:val="008827BF"/>
    <w:rsid w:val="00882FC9"/>
    <w:rsid w:val="00883117"/>
    <w:rsid w:val="00883833"/>
    <w:rsid w:val="00883BF7"/>
    <w:rsid w:val="00892775"/>
    <w:rsid w:val="00892DC8"/>
    <w:rsid w:val="00893001"/>
    <w:rsid w:val="00893378"/>
    <w:rsid w:val="00896033"/>
    <w:rsid w:val="00896D44"/>
    <w:rsid w:val="008A00B5"/>
    <w:rsid w:val="008A123F"/>
    <w:rsid w:val="008A56F8"/>
    <w:rsid w:val="008B010E"/>
    <w:rsid w:val="008B368A"/>
    <w:rsid w:val="008B3D60"/>
    <w:rsid w:val="008B6EEF"/>
    <w:rsid w:val="008C13A3"/>
    <w:rsid w:val="008C7277"/>
    <w:rsid w:val="008D2B62"/>
    <w:rsid w:val="008D39E9"/>
    <w:rsid w:val="008D3A81"/>
    <w:rsid w:val="008D55BD"/>
    <w:rsid w:val="008D61B6"/>
    <w:rsid w:val="008D6D4E"/>
    <w:rsid w:val="008D7B7A"/>
    <w:rsid w:val="008E0D3F"/>
    <w:rsid w:val="008E684D"/>
    <w:rsid w:val="008F0477"/>
    <w:rsid w:val="008F180C"/>
    <w:rsid w:val="008F6975"/>
    <w:rsid w:val="008F7046"/>
    <w:rsid w:val="00904CD6"/>
    <w:rsid w:val="00905E1C"/>
    <w:rsid w:val="00912516"/>
    <w:rsid w:val="009169D6"/>
    <w:rsid w:val="00932264"/>
    <w:rsid w:val="00933693"/>
    <w:rsid w:val="0093465C"/>
    <w:rsid w:val="00934BEC"/>
    <w:rsid w:val="00935F16"/>
    <w:rsid w:val="00960C00"/>
    <w:rsid w:val="00961431"/>
    <w:rsid w:val="009640A8"/>
    <w:rsid w:val="0096450F"/>
    <w:rsid w:val="00964CD0"/>
    <w:rsid w:val="00965420"/>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4038"/>
    <w:rsid w:val="009B667C"/>
    <w:rsid w:val="009B7D9D"/>
    <w:rsid w:val="009C1203"/>
    <w:rsid w:val="009C4B23"/>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71C7"/>
    <w:rsid w:val="00AF7294"/>
    <w:rsid w:val="00B03814"/>
    <w:rsid w:val="00B06672"/>
    <w:rsid w:val="00B075A3"/>
    <w:rsid w:val="00B12C86"/>
    <w:rsid w:val="00B16699"/>
    <w:rsid w:val="00B168DD"/>
    <w:rsid w:val="00B20021"/>
    <w:rsid w:val="00B21D75"/>
    <w:rsid w:val="00B24877"/>
    <w:rsid w:val="00B3142E"/>
    <w:rsid w:val="00B3250B"/>
    <w:rsid w:val="00B3316C"/>
    <w:rsid w:val="00B36F7B"/>
    <w:rsid w:val="00B37CD3"/>
    <w:rsid w:val="00B4089E"/>
    <w:rsid w:val="00B42349"/>
    <w:rsid w:val="00B448F3"/>
    <w:rsid w:val="00B51748"/>
    <w:rsid w:val="00B5258C"/>
    <w:rsid w:val="00B56935"/>
    <w:rsid w:val="00B57320"/>
    <w:rsid w:val="00B66532"/>
    <w:rsid w:val="00B679A3"/>
    <w:rsid w:val="00B71904"/>
    <w:rsid w:val="00B734EA"/>
    <w:rsid w:val="00B7550D"/>
    <w:rsid w:val="00B76EE1"/>
    <w:rsid w:val="00B85291"/>
    <w:rsid w:val="00B8749A"/>
    <w:rsid w:val="00B878DA"/>
    <w:rsid w:val="00B905E4"/>
    <w:rsid w:val="00B91726"/>
    <w:rsid w:val="00B97472"/>
    <w:rsid w:val="00B97A14"/>
    <w:rsid w:val="00BA42E5"/>
    <w:rsid w:val="00BA53CD"/>
    <w:rsid w:val="00BB0C15"/>
    <w:rsid w:val="00BB0CA1"/>
    <w:rsid w:val="00BB673D"/>
    <w:rsid w:val="00BB7E6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24FB4"/>
    <w:rsid w:val="00D30018"/>
    <w:rsid w:val="00D30BA5"/>
    <w:rsid w:val="00D32D43"/>
    <w:rsid w:val="00D3393F"/>
    <w:rsid w:val="00D34C39"/>
    <w:rsid w:val="00D35924"/>
    <w:rsid w:val="00D37E51"/>
    <w:rsid w:val="00D40746"/>
    <w:rsid w:val="00D407D6"/>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3FF8"/>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370D"/>
    <w:rsid w:val="00EA221C"/>
    <w:rsid w:val="00EA28D5"/>
    <w:rsid w:val="00EA2D3E"/>
    <w:rsid w:val="00EA4814"/>
    <w:rsid w:val="00EA511A"/>
    <w:rsid w:val="00EA6D22"/>
    <w:rsid w:val="00EA7C57"/>
    <w:rsid w:val="00EB199F"/>
    <w:rsid w:val="00EB24E1"/>
    <w:rsid w:val="00EB28C4"/>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761E"/>
    <w:rsid w:val="00F3338C"/>
    <w:rsid w:val="00F3508F"/>
    <w:rsid w:val="00F4306B"/>
    <w:rsid w:val="00F43333"/>
    <w:rsid w:val="00F44FD7"/>
    <w:rsid w:val="00F46A21"/>
    <w:rsid w:val="00F51FBC"/>
    <w:rsid w:val="00F53F53"/>
    <w:rsid w:val="00F546FE"/>
    <w:rsid w:val="00F552C6"/>
    <w:rsid w:val="00F5565F"/>
    <w:rsid w:val="00F56115"/>
    <w:rsid w:val="00F568FD"/>
    <w:rsid w:val="00F60B88"/>
    <w:rsid w:val="00F67323"/>
    <w:rsid w:val="00F7202F"/>
    <w:rsid w:val="00F7242C"/>
    <w:rsid w:val="00F72798"/>
    <w:rsid w:val="00F73135"/>
    <w:rsid w:val="00F83FCD"/>
    <w:rsid w:val="00F86354"/>
    <w:rsid w:val="00F877C8"/>
    <w:rsid w:val="00F90A03"/>
    <w:rsid w:val="00F927FB"/>
    <w:rsid w:val="00F93271"/>
    <w:rsid w:val="00F94D13"/>
    <w:rsid w:val="00F96792"/>
    <w:rsid w:val="00F96C67"/>
    <w:rsid w:val="00FA055E"/>
    <w:rsid w:val="00FA2285"/>
    <w:rsid w:val="00FA34AE"/>
    <w:rsid w:val="00FA3B6B"/>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 w:type="paragraph" w:customStyle="1" w:styleId="Heading">
    <w:name w:val="Heading"/>
    <w:basedOn w:val="Normal"/>
    <w:next w:val="Textoindependiente"/>
    <w:rsid w:val="002E495C"/>
    <w:pPr>
      <w:jc w:val="center"/>
    </w:pPr>
    <w:rPr>
      <w:rFonts w:ascii="Times New Roman" w:hAnsi="Times New Roman" w:cs="Times New Roman"/>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BE91F-BE45-FB46-A789-9CDF4BE61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322</Words>
  <Characters>1771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juan pablo madrid florez</cp:lastModifiedBy>
  <cp:revision>2</cp:revision>
  <cp:lastPrinted>2019-01-22T00:16:00Z</cp:lastPrinted>
  <dcterms:created xsi:type="dcterms:W3CDTF">2020-03-02T02:36:00Z</dcterms:created>
  <dcterms:modified xsi:type="dcterms:W3CDTF">2020-03-02T02:36:00Z</dcterms:modified>
</cp:coreProperties>
</file>